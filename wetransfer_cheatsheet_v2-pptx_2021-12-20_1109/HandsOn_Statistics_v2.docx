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0E6AD3" w:rsidRDefault="00DF464E" w:rsidP="004E1AED">
      <w:pPr>
        <w:pStyle w:val="Ttulo"/>
        <w:rPr>
          <w:lang w:val="es-ES"/>
        </w:rPr>
      </w:pPr>
      <w:r w:rsidRPr="000E6AD3">
        <w:rPr>
          <w:lang w:val="es-ES"/>
        </w:rPr>
        <w:t>hands-on</w:t>
      </w:r>
      <w:r w:rsidR="003E37C6" w:rsidRPr="000E6AD3">
        <w:rPr>
          <w:lang w:val="es-ES"/>
        </w:rPr>
        <w:t xml:space="preserve"> </w:t>
      </w:r>
      <w:r w:rsidR="0041185E" w:rsidRPr="000E6AD3">
        <w:rPr>
          <w:lang w:val="es-ES"/>
        </w:rPr>
        <w:t>ESTADÍSTICA AMB R</w:t>
      </w:r>
    </w:p>
    <w:p w:rsidR="00194DF6" w:rsidRPr="000B2C32" w:rsidRDefault="0041185E">
      <w:pPr>
        <w:pStyle w:val="Ttulo1"/>
      </w:pPr>
      <w:r>
        <w:t xml:space="preserve">Carregar </w:t>
      </w:r>
      <w:r w:rsidR="00B01485">
        <w:t>LES DADES</w:t>
      </w:r>
    </w:p>
    <w:p w:rsidR="000B2C32" w:rsidRDefault="0041185E" w:rsidP="00DF464E">
      <w:r>
        <w:t>El primer que farem serà anar a buscar la taula de dades que servirà per aquesta part pràctica. Teniu dues maneres de fer-ho (que segurament ja sabreu):</w:t>
      </w:r>
    </w:p>
    <w:p w:rsidR="0041185E" w:rsidRDefault="0041185E" w:rsidP="00DF464E">
      <w:r>
        <w:t xml:space="preserve">MANERA 1 – </w:t>
      </w:r>
      <w:r w:rsidR="006707DC">
        <w:t>Per</w:t>
      </w:r>
      <w:r>
        <w:t xml:space="preserve"> comandes de codi. Us situeu a la consola de </w:t>
      </w:r>
      <w:proofErr w:type="spellStart"/>
      <w:r>
        <w:t>l’R</w:t>
      </w:r>
      <w:proofErr w:type="spellEnd"/>
      <w:r>
        <w:t xml:space="preserve"> i </w:t>
      </w:r>
    </w:p>
    <w:p w:rsidR="000B2C32" w:rsidRPr="000B2C32" w:rsidRDefault="000B2C32" w:rsidP="001F11CB">
      <w:pPr>
        <w:pStyle w:val="codi"/>
      </w:pPr>
      <w:r w:rsidRPr="000B2C32">
        <w:t xml:space="preserve"># </w:t>
      </w:r>
      <w:proofErr w:type="spellStart"/>
      <w:r w:rsidR="0041185E">
        <w:t>Read</w:t>
      </w:r>
      <w:proofErr w:type="spellEnd"/>
      <w:r w:rsidR="0041185E">
        <w:t xml:space="preserve"> </w:t>
      </w:r>
      <w:proofErr w:type="spellStart"/>
      <w:r w:rsidR="0041185E">
        <w:t>file</w:t>
      </w:r>
      <w:proofErr w:type="spellEnd"/>
    </w:p>
    <w:p w:rsidR="0041185E" w:rsidRPr="000B2C32" w:rsidRDefault="0041185E" w:rsidP="001F11CB">
      <w:pPr>
        <w:pStyle w:val="codi"/>
      </w:pPr>
      <w:proofErr w:type="spellStart"/>
      <w:r>
        <w:t>setwd</w:t>
      </w:r>
      <w:proofErr w:type="spellEnd"/>
      <w:r>
        <w:t>(“</w:t>
      </w:r>
      <w:proofErr w:type="spellStart"/>
      <w:r>
        <w:t>My</w:t>
      </w:r>
      <w:proofErr w:type="spellEnd"/>
      <w:r>
        <w:t>/</w:t>
      </w:r>
      <w:proofErr w:type="spellStart"/>
      <w:r>
        <w:t>working</w:t>
      </w:r>
      <w:proofErr w:type="spellEnd"/>
      <w:r>
        <w:t>/</w:t>
      </w:r>
      <w:proofErr w:type="spellStart"/>
      <w:r>
        <w:t>directory</w:t>
      </w:r>
      <w:proofErr w:type="spellEnd"/>
      <w:r>
        <w:t>”) Ens movem al directori on està la base de dades</w:t>
      </w:r>
    </w:p>
    <w:p w:rsidR="000B2C32" w:rsidRDefault="0041185E" w:rsidP="001F11CB">
      <w:pPr>
        <w:pStyle w:val="codi"/>
      </w:pPr>
      <w:r>
        <w:t xml:space="preserve">ALL_ADNI </w:t>
      </w:r>
      <w:r w:rsidR="000B2C32" w:rsidRPr="000B2C32">
        <w:t xml:space="preserve">&lt;- </w:t>
      </w:r>
      <w:proofErr w:type="spellStart"/>
      <w:r w:rsidR="006707DC">
        <w:t>read.delim</w:t>
      </w:r>
      <w:proofErr w:type="spellEnd"/>
      <w:r w:rsidR="000B2C32" w:rsidRPr="006A3B31">
        <w:rPr>
          <w:highlight w:val="yellow"/>
        </w:rPr>
        <w:t>("</w:t>
      </w:r>
      <w:r>
        <w:rPr>
          <w:highlight w:val="yellow"/>
        </w:rPr>
        <w:t>ALL_ADNI.xls</w:t>
      </w:r>
      <w:r w:rsidR="000B2C32" w:rsidRPr="006A3B31">
        <w:rPr>
          <w:highlight w:val="yellow"/>
        </w:rPr>
        <w:t>"</w:t>
      </w:r>
      <w:r w:rsidR="006707DC">
        <w:rPr>
          <w:highlight w:val="yellow"/>
        </w:rPr>
        <w:t xml:space="preserve">, </w:t>
      </w:r>
      <w:proofErr w:type="spellStart"/>
      <w:r w:rsidR="006707DC">
        <w:rPr>
          <w:highlight w:val="yellow"/>
        </w:rPr>
        <w:t>header</w:t>
      </w:r>
      <w:proofErr w:type="spellEnd"/>
      <w:r w:rsidR="006707DC">
        <w:rPr>
          <w:highlight w:val="yellow"/>
        </w:rPr>
        <w:t xml:space="preserve"> = TRUE, </w:t>
      </w:r>
      <w:proofErr w:type="spellStart"/>
      <w:r w:rsidR="006707DC">
        <w:rPr>
          <w:highlight w:val="yellow"/>
        </w:rPr>
        <w:t>sep</w:t>
      </w:r>
      <w:proofErr w:type="spellEnd"/>
      <w:r w:rsidR="006707DC">
        <w:rPr>
          <w:highlight w:val="yellow"/>
        </w:rPr>
        <w:t xml:space="preserve"> = ”\t”</w:t>
      </w:r>
      <w:r w:rsidR="000B2C32" w:rsidRPr="006A3B31">
        <w:rPr>
          <w:highlight w:val="yellow"/>
        </w:rPr>
        <w:t>)</w:t>
      </w:r>
      <w:r w:rsidR="000B2C32">
        <w:t xml:space="preserve"> # </w:t>
      </w:r>
      <w:r w:rsidR="00557B84">
        <w:t>llegim la base de dades</w:t>
      </w:r>
    </w:p>
    <w:p w:rsidR="0041185E" w:rsidRDefault="0041185E" w:rsidP="0041185E"/>
    <w:p w:rsidR="0041185E" w:rsidRDefault="0041185E" w:rsidP="0041185E">
      <w:r>
        <w:t xml:space="preserve">Si tot ha anat com havia d’anar, haurà aparegut una nova variable (un </w:t>
      </w:r>
      <w:proofErr w:type="spellStart"/>
      <w:r>
        <w:t>dataframe</w:t>
      </w:r>
      <w:proofErr w:type="spellEnd"/>
      <w:r>
        <w:t>)</w:t>
      </w:r>
    </w:p>
    <w:p w:rsidR="0041185E" w:rsidRDefault="0041185E" w:rsidP="001F11CB">
      <w:pPr>
        <w:pStyle w:val="cod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841375</wp:posOffset>
                </wp:positionV>
                <wp:extent cx="400050" cy="609600"/>
                <wp:effectExtent l="38100" t="38100" r="190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096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B7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9pt;margin-top:66.25pt;width:31.5pt;height:48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" strokecolor="red" strokeweight="2.7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C23168" wp14:editId="6D74EBA9">
            <wp:extent cx="4514119" cy="151447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201"/>
                    <a:stretch/>
                  </pic:blipFill>
                  <pic:spPr bwMode="auto">
                    <a:xfrm>
                      <a:off x="0" y="0"/>
                      <a:ext cx="4529571" cy="15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85E" w:rsidRDefault="0041185E" w:rsidP="001F11CB">
      <w:pPr>
        <w:pStyle w:val="codi"/>
      </w:pPr>
    </w:p>
    <w:p w:rsidR="0041185E" w:rsidRPr="000B2C32" w:rsidRDefault="0041185E" w:rsidP="001F11CB">
      <w:pPr>
        <w:pStyle w:val="codi"/>
      </w:pPr>
    </w:p>
    <w:p w:rsidR="00B65568" w:rsidRDefault="00B65568" w:rsidP="00B65568">
      <w:r>
        <w:t xml:space="preserve">MANERA 2 – </w:t>
      </w:r>
      <w:r w:rsidR="006707DC">
        <w:t>Per</w:t>
      </w:r>
      <w:r>
        <w:t xml:space="preserve"> </w:t>
      </w:r>
      <w:r w:rsidR="0005377C">
        <w:t xml:space="preserve">clics: Import </w:t>
      </w:r>
      <w:proofErr w:type="spellStart"/>
      <w:r w:rsidR="0005377C">
        <w:t>Dataset</w:t>
      </w:r>
      <w:proofErr w:type="spellEnd"/>
      <w:r w:rsidR="0005377C">
        <w:t xml:space="preserve"> </w:t>
      </w:r>
      <w:r w:rsidR="0005377C">
        <w:sym w:font="Wingdings" w:char="F0E0"/>
      </w:r>
      <w:r w:rsidR="0005377C">
        <w:t xml:space="preserve">  </w:t>
      </w:r>
      <w:proofErr w:type="spellStart"/>
      <w:r w:rsidR="0005377C">
        <w:t>From</w:t>
      </w:r>
      <w:proofErr w:type="spellEnd"/>
      <w:r w:rsidR="0005377C">
        <w:t xml:space="preserve"> Excel</w:t>
      </w:r>
      <w:r w:rsidR="006707DC">
        <w:t xml:space="preserve"> (NO RECOMANADA, amb la versió actual </w:t>
      </w:r>
      <w:proofErr w:type="spellStart"/>
      <w:r w:rsidR="006707DC">
        <w:t>d’R</w:t>
      </w:r>
      <w:proofErr w:type="spellEnd"/>
      <w:r w:rsidR="006707DC">
        <w:t xml:space="preserve"> de l’hospital no funciona. A partir de 2020, s’actualitzarà el sistema i ja funcionarà)</w:t>
      </w:r>
    </w:p>
    <w:p w:rsidR="0005377C" w:rsidRDefault="0005377C" w:rsidP="00B65568"/>
    <w:p w:rsidR="0005377C" w:rsidRDefault="0005377C" w:rsidP="00B6556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CFE07C" wp14:editId="5FE3D015">
                <wp:simplePos x="0" y="0"/>
                <wp:positionH relativeFrom="column">
                  <wp:posOffset>1838553</wp:posOffset>
                </wp:positionH>
                <wp:positionV relativeFrom="paragraph">
                  <wp:posOffset>549656</wp:posOffset>
                </wp:positionV>
                <wp:extent cx="400050" cy="609600"/>
                <wp:effectExtent l="38100" t="38100" r="190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096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3C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44.75pt;margin-top:43.3pt;width:31.5pt;height:48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" strokecolor="red" strokeweight="2.7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EDA565" wp14:editId="05039F98">
            <wp:extent cx="5732145" cy="1899920"/>
            <wp:effectExtent l="0" t="0" r="1905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8" w:rsidRDefault="00B65568" w:rsidP="001F11CB">
      <w:pPr>
        <w:pStyle w:val="codi"/>
        <w:rPr>
          <w:color w:val="auto"/>
        </w:rPr>
      </w:pPr>
    </w:p>
    <w:p w:rsidR="006707DC" w:rsidRDefault="0005377C" w:rsidP="001F11CB">
      <w:pPr>
        <w:pStyle w:val="codi"/>
        <w:rPr>
          <w:color w:val="auto"/>
        </w:rPr>
      </w:pPr>
      <w:r>
        <w:rPr>
          <w:color w:val="auto"/>
        </w:rPr>
        <w:t xml:space="preserve">I podem navegar fins trobar la nostra taula. </w:t>
      </w:r>
    </w:p>
    <w:p w:rsidR="000B2C32" w:rsidRPr="0041185E" w:rsidRDefault="0041185E" w:rsidP="001F11CB">
      <w:pPr>
        <w:pStyle w:val="codi"/>
        <w:rPr>
          <w:color w:val="auto"/>
        </w:rPr>
      </w:pPr>
      <w:r w:rsidRPr="0041185E">
        <w:rPr>
          <w:color w:val="auto"/>
        </w:rPr>
        <w:t>Podem inspeccionar la taula visualment</w:t>
      </w:r>
      <w:r>
        <w:rPr>
          <w:color w:val="auto"/>
        </w:rPr>
        <w:t xml:space="preserve"> mitjançant:</w:t>
      </w:r>
    </w:p>
    <w:p w:rsidR="00250B24" w:rsidRDefault="0041185E" w:rsidP="001F11CB">
      <w:pPr>
        <w:pStyle w:val="codi"/>
      </w:pPr>
      <w:proofErr w:type="spellStart"/>
      <w:r>
        <w:lastRenderedPageBreak/>
        <w:t>View</w:t>
      </w:r>
      <w:proofErr w:type="spellEnd"/>
      <w:r w:rsidR="00250B24">
        <w:t>(</w:t>
      </w:r>
      <w:r>
        <w:t>ALL_ADNI</w:t>
      </w:r>
      <w:r w:rsidR="00250B24">
        <w:t>)</w:t>
      </w:r>
    </w:p>
    <w:p w:rsidR="0041185E" w:rsidRDefault="0041185E" w:rsidP="001F11CB">
      <w:pPr>
        <w:pStyle w:val="codi"/>
      </w:pPr>
    </w:p>
    <w:p w:rsidR="0041185E" w:rsidRPr="0041185E" w:rsidRDefault="0041185E" w:rsidP="001F11CB">
      <w:pPr>
        <w:pStyle w:val="codi"/>
        <w:rPr>
          <w:color w:val="auto"/>
        </w:rPr>
      </w:pPr>
      <w:r>
        <w:rPr>
          <w:color w:val="auto"/>
        </w:rPr>
        <w:t>O bé clicant directament a sobre de la taula. En qualsevol dels casos s’obrirà la taula i hauríem de veure alguna cosa semblant a això:</w:t>
      </w:r>
    </w:p>
    <w:p w:rsidR="0041185E" w:rsidRPr="000B2C32" w:rsidRDefault="0041185E" w:rsidP="001F11CB">
      <w:pPr>
        <w:pStyle w:val="codi"/>
      </w:pPr>
      <w:r>
        <w:rPr>
          <w:noProof/>
        </w:rPr>
        <w:drawing>
          <wp:inline distT="0" distB="0" distL="0" distR="0" wp14:anchorId="181D26FA" wp14:editId="1D48F44B">
            <wp:extent cx="5732145" cy="173736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84" w:rsidRDefault="00557B84" w:rsidP="00557B84">
      <w:pPr>
        <w:rPr>
          <w:noProof/>
          <w:lang w:eastAsia="ca-ES"/>
        </w:rPr>
      </w:pPr>
    </w:p>
    <w:p w:rsidR="0005377C" w:rsidRDefault="0005377C" w:rsidP="00557B84">
      <w:pPr>
        <w:rPr>
          <w:noProof/>
          <w:lang w:eastAsia="ca-ES"/>
        </w:rPr>
      </w:pPr>
      <w:r>
        <w:rPr>
          <w:noProof/>
          <w:lang w:eastAsia="ca-ES"/>
        </w:rPr>
        <w:t xml:space="preserve">La variable SUBJECT_ID és la variable que identifica els subjectes. Les altres variables són dades dels subjectes. Concretament es tracta d’una base de dades americana: Alzheimer’s disease Neuroimaging Initiative (ADNI, </w:t>
      </w:r>
      <w:hyperlink r:id="rId14" w:history="1">
        <w:r w:rsidRPr="00085E82">
          <w:rPr>
            <w:rStyle w:val="Hipervnculo"/>
            <w:noProof/>
            <w:lang w:eastAsia="ca-ES"/>
          </w:rPr>
          <w:t>http://adni.loni.usc.edu/</w:t>
        </w:r>
      </w:hyperlink>
      <w:r>
        <w:rPr>
          <w:noProof/>
          <w:lang w:eastAsia="ca-ES"/>
        </w:rPr>
        <w:t>). La taula està lleugerament processada perquè pogueu treballar-hi</w:t>
      </w:r>
      <w:r w:rsidR="00B70770">
        <w:rPr>
          <w:noProof/>
          <w:lang w:eastAsia="ca-ES"/>
        </w:rPr>
        <w:t>, cada fila és un subjecte únic. La taula inc</w:t>
      </w:r>
      <w:r>
        <w:rPr>
          <w:noProof/>
          <w:lang w:eastAsia="ca-ES"/>
        </w:rPr>
        <w:t>lou</w:t>
      </w:r>
      <w:r w:rsidR="00B70770">
        <w:rPr>
          <w:noProof/>
          <w:lang w:eastAsia="ca-ES"/>
        </w:rPr>
        <w:t>:</w:t>
      </w:r>
    </w:p>
    <w:p w:rsidR="00B70770" w:rsidRDefault="00B70770" w:rsidP="0005377C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SUBJECT_ID: Identificador únic del subjecte</w:t>
      </w:r>
    </w:p>
    <w:p w:rsidR="0005377C" w:rsidRDefault="0005377C" w:rsidP="0005377C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DX : diagnòstic dels subjectes (CTL= healthy controls, MCI= mild cognitive impairment, i AD= Alzheimer’s disease)</w:t>
      </w:r>
    </w:p>
    <w:p w:rsidR="0005377C" w:rsidRDefault="0005377C" w:rsidP="0005377C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Biomarcadors en líquid cefalorraquídi (ABETA, TAU, PTAU)</w:t>
      </w:r>
    </w:p>
    <w:p w:rsidR="001D4B28" w:rsidRDefault="001D4B28" w:rsidP="0005377C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Sex</w:t>
      </w:r>
      <w:r w:rsidR="006D0CA2">
        <w:rPr>
          <w:noProof/>
          <w:lang w:eastAsia="ca-ES"/>
        </w:rPr>
        <w:t xml:space="preserve"> (0=dona, 1=home)</w:t>
      </w:r>
    </w:p>
    <w:p w:rsidR="006D0CA2" w:rsidRDefault="006D0CA2" w:rsidP="006D0CA2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Education...</w:t>
      </w:r>
    </w:p>
    <w:p w:rsidR="006D0CA2" w:rsidRDefault="006D0CA2" w:rsidP="006D0CA2">
      <w:pPr>
        <w:pStyle w:val="Prrafodelista"/>
        <w:numPr>
          <w:ilvl w:val="0"/>
          <w:numId w:val="20"/>
        </w:numPr>
        <w:rPr>
          <w:noProof/>
          <w:lang w:eastAsia="ca-ES"/>
        </w:rPr>
      </w:pPr>
      <w:r>
        <w:rPr>
          <w:noProof/>
          <w:lang w:eastAsia="ca-ES"/>
        </w:rPr>
        <w:t>I moltes altres variables que anireu veient.</w:t>
      </w:r>
    </w:p>
    <w:p w:rsidR="0005377C" w:rsidRDefault="0005377C" w:rsidP="00557B84">
      <w:pPr>
        <w:rPr>
          <w:noProof/>
          <w:lang w:eastAsia="ca-ES"/>
        </w:rPr>
      </w:pPr>
    </w:p>
    <w:p w:rsidR="006707DC" w:rsidRDefault="006707DC" w:rsidP="00557B84">
      <w:pPr>
        <w:rPr>
          <w:noProof/>
          <w:lang w:eastAsia="ca-ES"/>
        </w:rPr>
      </w:pPr>
    </w:p>
    <w:p w:rsidR="0005377C" w:rsidRDefault="00B01485" w:rsidP="006707DC">
      <w:pPr>
        <w:pStyle w:val="Ttulo1"/>
      </w:pPr>
      <w:r>
        <w:t xml:space="preserve">Revisió de les dades </w:t>
      </w:r>
    </w:p>
    <w:p w:rsidR="006F7F2B" w:rsidRDefault="006707DC" w:rsidP="00557B84">
      <w:r>
        <w:t>El primer pas en qualsevol anàlisi és revisar les dades, veure el nombre de casos, freqüències, explorar mitjanes, desviacions, en definitiva, analitzar les dades descriptives.</w:t>
      </w:r>
    </w:p>
    <w:p w:rsidR="00E32D64" w:rsidRDefault="00B70770" w:rsidP="006D0CA2">
      <w:pPr>
        <w:pStyle w:val="Prrafodelista"/>
        <w:numPr>
          <w:ilvl w:val="0"/>
          <w:numId w:val="21"/>
        </w:numPr>
        <w:rPr>
          <w:b/>
        </w:rPr>
      </w:pPr>
      <w:r>
        <w:rPr>
          <w:b/>
        </w:rPr>
        <w:t xml:space="preserve">Ex.1 - </w:t>
      </w:r>
      <w:r w:rsidR="006D0CA2">
        <w:rPr>
          <w:b/>
        </w:rPr>
        <w:t>Inspeccionant les dades i veient descriptius: Intenteu treure el nombre de casos totals per grup diagnòstic:</w:t>
      </w:r>
    </w:p>
    <w:p w:rsidR="006D0CA2" w:rsidRDefault="006D0CA2" w:rsidP="006D0CA2">
      <w:pPr>
        <w:ind w:left="1080"/>
        <w:rPr>
          <w:color w:val="069859" w:themeColor="accent3" w:themeShade="BF"/>
        </w:rPr>
      </w:pPr>
      <w:r>
        <w:rPr>
          <w:color w:val="069859" w:themeColor="accent3" w:themeShade="BF"/>
        </w:rPr>
        <w:t>#</w:t>
      </w:r>
      <w:proofErr w:type="spellStart"/>
      <w:r w:rsidRPr="006D0CA2">
        <w:rPr>
          <w:color w:val="069859" w:themeColor="accent3" w:themeShade="BF"/>
        </w:rPr>
        <w:t>library</w:t>
      </w:r>
      <w:proofErr w:type="spellEnd"/>
      <w:r w:rsidRPr="006D0CA2">
        <w:rPr>
          <w:color w:val="069859" w:themeColor="accent3" w:themeShade="BF"/>
        </w:rPr>
        <w:t>(MASS)</w:t>
      </w:r>
    </w:p>
    <w:p w:rsidR="006D0CA2" w:rsidRDefault="00CB3777" w:rsidP="006D0CA2">
      <w:pPr>
        <w:ind w:left="1080"/>
        <w:rPr>
          <w:color w:val="069859" w:themeColor="accent3" w:themeShade="BF"/>
        </w:rPr>
      </w:pPr>
      <w:proofErr w:type="spellStart"/>
      <w:r>
        <w:rPr>
          <w:color w:val="069859" w:themeColor="accent3" w:themeShade="BF"/>
        </w:rPr>
        <w:t>table</w:t>
      </w:r>
      <w:proofErr w:type="spellEnd"/>
      <w:r>
        <w:rPr>
          <w:color w:val="069859" w:themeColor="accent3" w:themeShade="BF"/>
        </w:rPr>
        <w:t>(ALL_ADNI$DX)</w:t>
      </w:r>
    </w:p>
    <w:p w:rsidR="006D0CA2" w:rsidRDefault="001178F6" w:rsidP="006D0CA2">
      <w:pPr>
        <w:ind w:left="1080"/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3E51651E" wp14:editId="0F6D448E">
            <wp:extent cx="1876425" cy="638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6944"/>
                    <a:stretch/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CA2" w:rsidRPr="00ED031A" w:rsidRDefault="00CB3777" w:rsidP="006D0CA2">
      <w:pPr>
        <w:ind w:left="1080"/>
        <w:rPr>
          <w:noProof/>
          <w:lang w:eastAsia="ca-ES"/>
        </w:rPr>
      </w:pPr>
      <w:r w:rsidRPr="00ED031A">
        <w:rPr>
          <w:noProof/>
          <w:lang w:eastAsia="ca-ES"/>
        </w:rPr>
        <w:lastRenderedPageBreak/>
        <w:t>I si ara volem els percentatges com ho faríeu?</w:t>
      </w:r>
      <w:r w:rsidR="00ED031A" w:rsidRPr="00ED031A">
        <w:rPr>
          <w:noProof/>
          <w:lang w:eastAsia="ca-ES"/>
        </w:rPr>
        <w:t xml:space="preserve"> Hauríeu de trobar </w:t>
      </w:r>
      <w:r w:rsidR="00ED031A">
        <w:rPr>
          <w:noProof/>
          <w:lang w:eastAsia="ca-ES"/>
        </w:rPr>
        <w:t>un resultat</w:t>
      </w:r>
      <w:r w:rsidR="00ED031A" w:rsidRPr="00ED031A">
        <w:rPr>
          <w:noProof/>
          <w:lang w:eastAsia="ca-ES"/>
        </w:rPr>
        <w:t xml:space="preserve"> així:</w:t>
      </w:r>
    </w:p>
    <w:p w:rsidR="006D0CA2" w:rsidRDefault="00ED031A" w:rsidP="006D0CA2">
      <w:pPr>
        <w:ind w:left="1080"/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6D97DF56" wp14:editId="19E05A1C">
            <wp:extent cx="1733550" cy="409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A2" w:rsidRDefault="006D0CA2" w:rsidP="006D0CA2">
      <w:pPr>
        <w:ind w:left="1080"/>
        <w:rPr>
          <w:color w:val="069859" w:themeColor="accent3" w:themeShade="BF"/>
        </w:rPr>
      </w:pPr>
    </w:p>
    <w:p w:rsidR="003B27D2" w:rsidRDefault="003B4166" w:rsidP="003B27D2">
      <w:pPr>
        <w:pStyle w:val="Prrafodelista"/>
        <w:numPr>
          <w:ilvl w:val="0"/>
          <w:numId w:val="21"/>
        </w:numPr>
        <w:rPr>
          <w:b/>
        </w:rPr>
      </w:pPr>
      <w:r>
        <w:rPr>
          <w:b/>
        </w:rPr>
        <w:t xml:space="preserve">Treballar les dades. Creació de noves variables. </w:t>
      </w:r>
    </w:p>
    <w:p w:rsidR="003B4166" w:rsidRPr="003B4166" w:rsidRDefault="003B4166" w:rsidP="003B4166">
      <w:pPr>
        <w:ind w:left="1080"/>
        <w:rPr>
          <w:b/>
        </w:rPr>
      </w:pPr>
      <w:r w:rsidRPr="00B70770">
        <w:t>Voldríem trobar el % d’APOE e4 negatius</w:t>
      </w:r>
      <w:r w:rsidR="00B70770">
        <w:t>/positius</w:t>
      </w:r>
      <w:r w:rsidRPr="00B70770">
        <w:t xml:space="preserve">. Tenim una variable que es diu APOE4, que ens proporciona el nombre d’al·lels e4 de cada </w:t>
      </w:r>
      <w:proofErr w:type="spellStart"/>
      <w:r w:rsidRPr="00B70770">
        <w:t>individuu</w:t>
      </w:r>
      <w:proofErr w:type="spellEnd"/>
      <w:r w:rsidRPr="00B70770">
        <w:t xml:space="preserve">. </w:t>
      </w:r>
      <w:r>
        <w:rPr>
          <w:b/>
        </w:rPr>
        <w:t xml:space="preserve">Com creem una nova variable binaria que determini la positivitat? Amb la </w:t>
      </w:r>
      <w:r w:rsidR="00B70770">
        <w:rPr>
          <w:b/>
        </w:rPr>
        <w:t xml:space="preserve">funció </w:t>
      </w:r>
      <w:proofErr w:type="spellStart"/>
      <w:r w:rsidRPr="003B4166">
        <w:rPr>
          <w:b/>
          <w:u w:val="single"/>
        </w:rPr>
        <w:t>ifelse</w:t>
      </w:r>
      <w:proofErr w:type="spellEnd"/>
      <w:r w:rsidR="00B70770">
        <w:rPr>
          <w:b/>
          <w:u w:val="single"/>
        </w:rPr>
        <w:t>()</w:t>
      </w:r>
    </w:p>
    <w:p w:rsidR="003B27D2" w:rsidRDefault="003B27D2" w:rsidP="003B27D2">
      <w:pPr>
        <w:pStyle w:val="Prrafodelista"/>
        <w:ind w:left="1080"/>
        <w:rPr>
          <w:color w:val="069859" w:themeColor="accent3" w:themeShade="BF"/>
        </w:rPr>
      </w:pPr>
    </w:p>
    <w:p w:rsidR="003B27D2" w:rsidRDefault="003B27D2" w:rsidP="003B27D2">
      <w:pPr>
        <w:pStyle w:val="Prrafodelista"/>
        <w:ind w:left="1080"/>
        <w:rPr>
          <w:color w:val="069859" w:themeColor="accent3" w:themeShade="BF"/>
        </w:rPr>
      </w:pPr>
      <w:r>
        <w:rPr>
          <w:color w:val="069859" w:themeColor="accent3" w:themeShade="BF"/>
        </w:rPr>
        <w:t>ALL_ADNI</w:t>
      </w:r>
      <w:r w:rsidRPr="003B27D2">
        <w:rPr>
          <w:color w:val="069859" w:themeColor="accent3" w:themeShade="BF"/>
        </w:rPr>
        <w:t>$</w:t>
      </w:r>
      <w:r>
        <w:rPr>
          <w:color w:val="069859" w:themeColor="accent3" w:themeShade="BF"/>
        </w:rPr>
        <w:t>APOE4_positiu</w:t>
      </w:r>
      <w:r w:rsidR="003B4166">
        <w:rPr>
          <w:color w:val="069859" w:themeColor="accent3" w:themeShade="BF"/>
        </w:rPr>
        <w:t xml:space="preserve"> </w:t>
      </w:r>
      <w:r w:rsidRPr="003B27D2">
        <w:rPr>
          <w:color w:val="069859" w:themeColor="accent3" w:themeShade="BF"/>
        </w:rPr>
        <w:t>&lt;-</w:t>
      </w:r>
      <w:r w:rsidR="003B4166">
        <w:rPr>
          <w:color w:val="069859" w:themeColor="accent3" w:themeShade="BF"/>
        </w:rPr>
        <w:t xml:space="preserve"> </w:t>
      </w:r>
      <w:proofErr w:type="spellStart"/>
      <w:r w:rsidRPr="003B27D2">
        <w:rPr>
          <w:color w:val="069859" w:themeColor="accent3" w:themeShade="BF"/>
        </w:rPr>
        <w:t>ifelse</w:t>
      </w:r>
      <w:proofErr w:type="spellEnd"/>
      <w:r w:rsidRPr="003B27D2">
        <w:rPr>
          <w:color w:val="069859" w:themeColor="accent3" w:themeShade="BF"/>
        </w:rPr>
        <w:t>(</w:t>
      </w:r>
      <w:r>
        <w:rPr>
          <w:color w:val="069859" w:themeColor="accent3" w:themeShade="BF"/>
        </w:rPr>
        <w:t>ALL_ADNI</w:t>
      </w:r>
      <w:r w:rsidRPr="003B27D2">
        <w:rPr>
          <w:color w:val="069859" w:themeColor="accent3" w:themeShade="BF"/>
        </w:rPr>
        <w:t>$</w:t>
      </w:r>
      <w:r>
        <w:rPr>
          <w:color w:val="069859" w:themeColor="accent3" w:themeShade="BF"/>
        </w:rPr>
        <w:t>APOE</w:t>
      </w:r>
      <w:r w:rsidR="003B4166">
        <w:rPr>
          <w:color w:val="069859" w:themeColor="accent3" w:themeShade="BF"/>
        </w:rPr>
        <w:t>4 &gt; 0</w:t>
      </w:r>
      <w:r w:rsidRPr="003B27D2">
        <w:rPr>
          <w:color w:val="069859" w:themeColor="accent3" w:themeShade="BF"/>
        </w:rPr>
        <w:t xml:space="preserve"> ,1,0)</w:t>
      </w:r>
    </w:p>
    <w:p w:rsidR="003B4166" w:rsidRDefault="003B4166" w:rsidP="003B27D2">
      <w:pPr>
        <w:pStyle w:val="Prrafodelista"/>
        <w:ind w:left="1080"/>
        <w:rPr>
          <w:color w:val="069859" w:themeColor="accent3" w:themeShade="BF"/>
        </w:rPr>
      </w:pPr>
    </w:p>
    <w:p w:rsidR="003B4166" w:rsidRPr="00B70770" w:rsidRDefault="003B4166" w:rsidP="003B27D2">
      <w:pPr>
        <w:pStyle w:val="Prrafodelista"/>
        <w:ind w:left="1080"/>
      </w:pPr>
      <w:r w:rsidRPr="00B70770">
        <w:t>ALL_ADNI$APOE4_positiu= crea la variable APOE4_positiu dins la taula ALL_ADNI</w:t>
      </w:r>
    </w:p>
    <w:p w:rsidR="003B4166" w:rsidRPr="00B70770" w:rsidRDefault="003B4166" w:rsidP="003B27D2">
      <w:pPr>
        <w:pStyle w:val="Prrafodelista"/>
        <w:ind w:left="1080"/>
      </w:pPr>
      <w:proofErr w:type="spellStart"/>
      <w:r w:rsidRPr="00B70770">
        <w:t>Ifelse</w:t>
      </w:r>
      <w:proofErr w:type="spellEnd"/>
      <w:r w:rsidRPr="00B70770">
        <w:t>( condició, [valor si es compleix la condició], [valor alternatiu]</w:t>
      </w:r>
    </w:p>
    <w:p w:rsidR="006D0CA2" w:rsidRPr="006D0CA2" w:rsidRDefault="003B27D2" w:rsidP="003B27D2">
      <w:pPr>
        <w:ind w:left="1080"/>
        <w:rPr>
          <w:b/>
          <w:noProof/>
          <w:lang w:eastAsia="ca-ES"/>
        </w:rPr>
      </w:pPr>
      <w:r w:rsidRPr="00B70770">
        <w:rPr>
          <w:b/>
          <w:noProof/>
          <w:lang w:eastAsia="ca-ES"/>
        </w:rPr>
        <w:t>Extra job: Sabríeu trobar el percentatge d’APOE e4 negatius dins del grup d’Alzheimer? (la funció subset és la vostra solució)</w:t>
      </w:r>
    </w:p>
    <w:p w:rsidR="006D0CA2" w:rsidRPr="006D0CA2" w:rsidRDefault="006D0CA2" w:rsidP="006D0CA2">
      <w:pPr>
        <w:ind w:left="1080"/>
        <w:rPr>
          <w:b/>
        </w:rPr>
      </w:pPr>
    </w:p>
    <w:p w:rsidR="006D0CA2" w:rsidRDefault="006D0CA2" w:rsidP="00E32D64">
      <w:pPr>
        <w:pStyle w:val="Prrafodelista"/>
        <w:rPr>
          <w:b/>
        </w:rPr>
      </w:pPr>
    </w:p>
    <w:p w:rsidR="006D0CA2" w:rsidRDefault="006D0CA2" w:rsidP="00E32D64">
      <w:pPr>
        <w:pStyle w:val="Prrafodelista"/>
        <w:rPr>
          <w:b/>
        </w:rPr>
      </w:pPr>
    </w:p>
    <w:p w:rsidR="006D0CA2" w:rsidRPr="00AB3740" w:rsidRDefault="006D0CA2" w:rsidP="00E32D64">
      <w:pPr>
        <w:pStyle w:val="Prrafodelista"/>
        <w:rPr>
          <w:b/>
        </w:rPr>
      </w:pPr>
    </w:p>
    <w:p w:rsidR="00DF464E" w:rsidRPr="003E37C6" w:rsidRDefault="003B4166" w:rsidP="00DF464E">
      <w:pPr>
        <w:pStyle w:val="Ttulo1"/>
      </w:pPr>
      <w:r>
        <w:t>Analitzar els descriptius: Freqüències, mitjanes, medianes, variances</w:t>
      </w:r>
    </w:p>
    <w:p w:rsidR="00B70770" w:rsidRDefault="00557B84" w:rsidP="004E1AED">
      <w:r w:rsidRPr="003E37C6">
        <w:t xml:space="preserve">En el punt anterior hem vist com </w:t>
      </w:r>
      <w:r w:rsidR="003B4166">
        <w:t>podem calcular el nombre total de casos per grup. Això ens pot ser útil per donar la N mostral, subgrups, etc. El següent pas seria calcular els demogràfics</w:t>
      </w:r>
      <w:r w:rsidR="00B01485">
        <w:t>: estudiar l’edat dels grups, proporció de sexe, educació, etc.</w:t>
      </w:r>
      <w:r w:rsidR="003B4166">
        <w:t xml:space="preserve"> </w:t>
      </w:r>
    </w:p>
    <w:p w:rsidR="00DF464E" w:rsidRDefault="003B4166" w:rsidP="004E1AED">
      <w:r>
        <w:t>Començarem en crear un exemple senzill: calcularem mitjanes d’edat per grup (CTL, MCI i AD). Per fer-ho, primer crearem 3 taules auxiliars per a cada grup diagnòstic, de manera que els càlculs siguin més senzills. Comencem:</w:t>
      </w:r>
    </w:p>
    <w:p w:rsidR="003B4166" w:rsidRPr="003E37C6" w:rsidRDefault="003B4166" w:rsidP="004E1AED"/>
    <w:p w:rsidR="00557B84" w:rsidRDefault="003B4166" w:rsidP="001F11CB">
      <w:pPr>
        <w:pStyle w:val="codi"/>
      </w:pPr>
      <w:r w:rsidRPr="003B4166">
        <w:t>AD&lt;-</w:t>
      </w:r>
      <w:proofErr w:type="spellStart"/>
      <w:r w:rsidRPr="003B4166">
        <w:t>subset</w:t>
      </w:r>
      <w:proofErr w:type="spellEnd"/>
      <w:r w:rsidRPr="003B4166">
        <w:t>(ALL_ADNI,ALL_ADNI$DX=="AD")</w:t>
      </w:r>
    </w:p>
    <w:p w:rsidR="003B4166" w:rsidRDefault="003B4166" w:rsidP="003B4166">
      <w:pPr>
        <w:pStyle w:val="codi"/>
      </w:pPr>
      <w:r>
        <w:t>MCI</w:t>
      </w:r>
      <w:r w:rsidRPr="003B4166">
        <w:t>&lt;-</w:t>
      </w:r>
      <w:proofErr w:type="spellStart"/>
      <w:r w:rsidRPr="003B4166">
        <w:t>subset</w:t>
      </w:r>
      <w:proofErr w:type="spellEnd"/>
      <w:r w:rsidRPr="003B4166">
        <w:t>(ALL_ADNI,ALL_ADNI$DX=="</w:t>
      </w:r>
      <w:r>
        <w:t>MCI</w:t>
      </w:r>
      <w:r w:rsidRPr="003B4166">
        <w:t>")</w:t>
      </w:r>
    </w:p>
    <w:p w:rsidR="003B4166" w:rsidRDefault="003B4166" w:rsidP="003B4166">
      <w:pPr>
        <w:pStyle w:val="codi"/>
      </w:pPr>
      <w:r>
        <w:t>CTL</w:t>
      </w:r>
      <w:r w:rsidRPr="003B4166">
        <w:t>&lt;-</w:t>
      </w:r>
      <w:proofErr w:type="spellStart"/>
      <w:r w:rsidRPr="003B4166">
        <w:t>subset</w:t>
      </w:r>
      <w:proofErr w:type="spellEnd"/>
      <w:r w:rsidRPr="003B4166">
        <w:t>(ALL_ADNI,ALL_ADNI$DX=="</w:t>
      </w:r>
      <w:r>
        <w:t>CTL</w:t>
      </w:r>
      <w:r w:rsidRPr="003B4166">
        <w:t>")</w:t>
      </w:r>
    </w:p>
    <w:p w:rsidR="003B4166" w:rsidRDefault="003B4166" w:rsidP="001F11CB">
      <w:pPr>
        <w:pStyle w:val="codi"/>
        <w:rPr>
          <w:color w:val="auto"/>
        </w:rPr>
      </w:pPr>
    </w:p>
    <w:p w:rsidR="003B4166" w:rsidRDefault="003B4166" w:rsidP="001F11CB">
      <w:pPr>
        <w:pStyle w:val="codi"/>
        <w:rPr>
          <w:color w:val="auto"/>
        </w:rPr>
      </w:pPr>
      <w:r>
        <w:rPr>
          <w:color w:val="auto"/>
        </w:rPr>
        <w:t>Si tot ha anat bé, s’hauran creat 3 taules extres. Ho veieu?</w:t>
      </w:r>
    </w:p>
    <w:p w:rsidR="003B4166" w:rsidRPr="003B4166" w:rsidRDefault="003B4166" w:rsidP="001F11CB">
      <w:pPr>
        <w:pStyle w:val="codi"/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EC69AC" wp14:editId="629EAC4C">
                <wp:simplePos x="0" y="0"/>
                <wp:positionH relativeFrom="leftMargin">
                  <wp:posOffset>666750</wp:posOffset>
                </wp:positionH>
                <wp:positionV relativeFrom="paragraph">
                  <wp:posOffset>952500</wp:posOffset>
                </wp:positionV>
                <wp:extent cx="200025" cy="1019175"/>
                <wp:effectExtent l="19050" t="38100" r="47625" b="95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01917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A129" id="Conector recto de flecha 25" o:spid="_x0000_s1026" type="#_x0000_t32" style="position:absolute;margin-left:52.5pt;margin-top:75pt;width:15.75pt;height:80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" strokecolor="red" strokeweight="2.7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8995DA" wp14:editId="5246C401">
                <wp:simplePos x="0" y="0"/>
                <wp:positionH relativeFrom="leftMargin">
                  <wp:posOffset>638175</wp:posOffset>
                </wp:positionH>
                <wp:positionV relativeFrom="paragraph">
                  <wp:posOffset>1600199</wp:posOffset>
                </wp:positionV>
                <wp:extent cx="342900" cy="390525"/>
                <wp:effectExtent l="19050" t="38100" r="3810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905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BD2" id="Conector recto de flecha 27" o:spid="_x0000_s1026" type="#_x0000_t32" style="position:absolute;margin-left:50.25pt;margin-top:126pt;width:27pt;height:30.7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" strokecolor="red" strokeweight="2.7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8995DA" wp14:editId="5246C401">
                <wp:simplePos x="0" y="0"/>
                <wp:positionH relativeFrom="leftMargin">
                  <wp:posOffset>666750</wp:posOffset>
                </wp:positionH>
                <wp:positionV relativeFrom="paragraph">
                  <wp:posOffset>1333500</wp:posOffset>
                </wp:positionV>
                <wp:extent cx="266700" cy="666750"/>
                <wp:effectExtent l="19050" t="38100" r="57150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667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A080" id="Conector recto de flecha 26" o:spid="_x0000_s1026" type="#_x0000_t32" style="position:absolute;margin-left:52.5pt;margin-top:105pt;width:21pt;height:52.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" strokecolor="red" strokeweight="2.7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B4C59C" wp14:editId="18C6CBA2">
            <wp:extent cx="5732145" cy="2040890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4" w:rsidRDefault="00250B24" w:rsidP="001F11CB">
      <w:pPr>
        <w:pStyle w:val="codi"/>
        <w:rPr>
          <w:noProof/>
          <w:lang w:eastAsia="ca-ES"/>
        </w:rPr>
      </w:pPr>
    </w:p>
    <w:p w:rsidR="002B1C85" w:rsidRDefault="002B1C85" w:rsidP="002B1C85">
      <w:pPr>
        <w:pStyle w:val="codi"/>
        <w:rPr>
          <w:color w:val="auto"/>
        </w:rPr>
      </w:pPr>
      <w:r>
        <w:rPr>
          <w:color w:val="auto"/>
        </w:rPr>
        <w:t>Ara calcularem les mitjanes per grup</w:t>
      </w:r>
    </w:p>
    <w:p w:rsidR="00D81762" w:rsidRDefault="00D81762" w:rsidP="002B1C85">
      <w:pPr>
        <w:pStyle w:val="codi"/>
        <w:rPr>
          <w:color w:val="auto"/>
        </w:rPr>
      </w:pPr>
    </w:p>
    <w:p w:rsidR="00D81762" w:rsidRDefault="00D81762" w:rsidP="002B1C85">
      <w:pPr>
        <w:pStyle w:val="codi"/>
      </w:pPr>
      <w:proofErr w:type="spellStart"/>
      <w:r>
        <w:t>mean</w:t>
      </w:r>
      <w:proofErr w:type="spellEnd"/>
      <w:r>
        <w:t>(</w:t>
      </w:r>
      <w:r w:rsidR="00B72A42">
        <w:t>AD$AGE)</w:t>
      </w:r>
    </w:p>
    <w:p w:rsidR="00B72A42" w:rsidRDefault="00B72A42" w:rsidP="002B1C85">
      <w:pPr>
        <w:pStyle w:val="codi"/>
      </w:pPr>
      <w:proofErr w:type="spellStart"/>
      <w:r>
        <w:t>mean</w:t>
      </w:r>
      <w:proofErr w:type="spellEnd"/>
      <w:r>
        <w:t>(CTL$AGE)</w:t>
      </w:r>
    </w:p>
    <w:p w:rsidR="00B72A42" w:rsidRDefault="00B72A42" w:rsidP="002B1C85">
      <w:pPr>
        <w:pStyle w:val="codi"/>
        <w:rPr>
          <w:color w:val="auto"/>
        </w:rPr>
      </w:pPr>
      <w:proofErr w:type="spellStart"/>
      <w:r>
        <w:t>mean</w:t>
      </w:r>
      <w:proofErr w:type="spellEnd"/>
      <w:r>
        <w:t>(MCI$AGE)</w:t>
      </w:r>
    </w:p>
    <w:p w:rsidR="002B1C85" w:rsidRDefault="002B1C85" w:rsidP="001F11CB">
      <w:pPr>
        <w:pStyle w:val="codi"/>
      </w:pPr>
    </w:p>
    <w:p w:rsidR="00B72A42" w:rsidRDefault="00B72A42" w:rsidP="001F11CB">
      <w:pPr>
        <w:pStyle w:val="codi"/>
      </w:pPr>
      <w:r>
        <w:t>Outputs:</w:t>
      </w:r>
    </w:p>
    <w:p w:rsidR="00B72A42" w:rsidRDefault="00B72A42" w:rsidP="001F11CB">
      <w:pPr>
        <w:pStyle w:val="codi"/>
      </w:pPr>
      <w:r>
        <w:rPr>
          <w:noProof/>
        </w:rPr>
        <w:drawing>
          <wp:inline distT="0" distB="0" distL="0" distR="0" wp14:anchorId="677ACC23" wp14:editId="78193B66">
            <wp:extent cx="1533525" cy="9906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2" w:rsidRPr="003E37C6" w:rsidRDefault="00B72A42" w:rsidP="001F11CB">
      <w:pPr>
        <w:pStyle w:val="codi"/>
      </w:pPr>
    </w:p>
    <w:p w:rsidR="00557B84" w:rsidRPr="00B70770" w:rsidRDefault="00B72A42" w:rsidP="001F11CB">
      <w:pPr>
        <w:rPr>
          <w:b/>
        </w:rPr>
      </w:pPr>
      <w:r w:rsidRPr="00B70770">
        <w:rPr>
          <w:b/>
          <w:noProof/>
          <w:lang w:eastAsia="ca-ES"/>
        </w:rPr>
        <w:t xml:space="preserve">Extra job: </w:t>
      </w:r>
      <w:r w:rsidRPr="00B70770">
        <w:rPr>
          <w:b/>
        </w:rPr>
        <w:t>Podem fer el mateix per a les desviacions estàndard. Com? I per a les medianes?</w:t>
      </w:r>
    </w:p>
    <w:p w:rsidR="00B72A42" w:rsidRDefault="00B72A42" w:rsidP="001F11CB"/>
    <w:p w:rsidR="00B72A42" w:rsidRDefault="00B72A42" w:rsidP="001F11CB">
      <w:r>
        <w:t xml:space="preserve">Fer això per a cada variable i per a cada grup és costós. Hi ha una manera més ràpida de treure mitjanes i desviacions estàndard de les dades i agrupades per grup, com per exemple la funció </w:t>
      </w:r>
      <w:proofErr w:type="spellStart"/>
      <w:r w:rsidRPr="00B72A42">
        <w:rPr>
          <w:b/>
        </w:rPr>
        <w:t>aggregate</w:t>
      </w:r>
      <w:proofErr w:type="spellEnd"/>
      <w:r w:rsidRPr="00B72A42">
        <w:rPr>
          <w:b/>
        </w:rPr>
        <w:t>()</w:t>
      </w:r>
      <w:r>
        <w:t>. El seu funcionament és senzill:</w:t>
      </w:r>
    </w:p>
    <w:p w:rsidR="00B72A42" w:rsidRDefault="00B72A42" w:rsidP="001F11CB">
      <w:proofErr w:type="spellStart"/>
      <w:r>
        <w:t>aggregate</w:t>
      </w:r>
      <w:proofErr w:type="spellEnd"/>
      <w:r>
        <w:t>(</w:t>
      </w:r>
      <w:proofErr w:type="spellStart"/>
      <w:r>
        <w:t>vector_amb_la_variable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vector_amb_la_variable_grup</w:t>
      </w:r>
      <w:proofErr w:type="spellEnd"/>
      <w:r>
        <w:t>), FUN=operació a aplicar).</w:t>
      </w:r>
    </w:p>
    <w:p w:rsidR="00B72A42" w:rsidRDefault="00B72A42" w:rsidP="001F11CB">
      <w:r>
        <w:t>Exemple:</w:t>
      </w:r>
    </w:p>
    <w:p w:rsidR="00B72A42" w:rsidRDefault="00B72A42" w:rsidP="001F11CB">
      <w:pPr>
        <w:rPr>
          <w:color w:val="069859" w:themeColor="accent3" w:themeShade="BF"/>
        </w:rPr>
      </w:pPr>
      <w:proofErr w:type="spellStart"/>
      <w:r w:rsidRPr="00B72A42">
        <w:rPr>
          <w:color w:val="069859" w:themeColor="accent3" w:themeShade="BF"/>
        </w:rPr>
        <w:t>aggregate</w:t>
      </w:r>
      <w:proofErr w:type="spellEnd"/>
      <w:r w:rsidRPr="00B72A42">
        <w:rPr>
          <w:color w:val="069859" w:themeColor="accent3" w:themeShade="BF"/>
        </w:rPr>
        <w:t xml:space="preserve">(ALL_ADNI$AGE, </w:t>
      </w:r>
      <w:proofErr w:type="spellStart"/>
      <w:r w:rsidRPr="00B72A42">
        <w:rPr>
          <w:color w:val="069859" w:themeColor="accent3" w:themeShade="BF"/>
        </w:rPr>
        <w:t>by</w:t>
      </w:r>
      <w:proofErr w:type="spellEnd"/>
      <w:r w:rsidRPr="00B72A42">
        <w:rPr>
          <w:color w:val="069859" w:themeColor="accent3" w:themeShade="BF"/>
        </w:rPr>
        <w:t>=</w:t>
      </w:r>
      <w:proofErr w:type="spellStart"/>
      <w:r w:rsidRPr="00B72A42">
        <w:rPr>
          <w:color w:val="069859" w:themeColor="accent3" w:themeShade="BF"/>
        </w:rPr>
        <w:t>list</w:t>
      </w:r>
      <w:proofErr w:type="spellEnd"/>
      <w:r w:rsidRPr="00B72A42">
        <w:rPr>
          <w:color w:val="069859" w:themeColor="accent3" w:themeShade="BF"/>
        </w:rPr>
        <w:t>(ALL_ADNI$DX), FUN=</w:t>
      </w:r>
      <w:proofErr w:type="spellStart"/>
      <w:r w:rsidRPr="00B72A42">
        <w:rPr>
          <w:color w:val="069859" w:themeColor="accent3" w:themeShade="BF"/>
        </w:rPr>
        <w:t>mean</w:t>
      </w:r>
      <w:proofErr w:type="spellEnd"/>
      <w:r w:rsidRPr="00B72A42">
        <w:rPr>
          <w:color w:val="069859" w:themeColor="accent3" w:themeShade="BF"/>
        </w:rPr>
        <w:t>)</w:t>
      </w:r>
    </w:p>
    <w:p w:rsidR="00B72A42" w:rsidRDefault="00B72A42" w:rsidP="001F11CB">
      <w:pPr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61EA97E2" wp14:editId="7FD19CAD">
            <wp:extent cx="4248150" cy="8477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2" w:rsidRDefault="00B72A42" w:rsidP="001F11CB">
      <w:r>
        <w:lastRenderedPageBreak/>
        <w:t>Podem posar el resultat dins d’una variable, per exemple.</w:t>
      </w:r>
    </w:p>
    <w:p w:rsidR="00B72A42" w:rsidRDefault="00B72A42" w:rsidP="001F11CB">
      <w:r>
        <w:rPr>
          <w:noProof/>
        </w:rPr>
        <w:drawing>
          <wp:inline distT="0" distB="0" distL="0" distR="0" wp14:anchorId="18D99A6D" wp14:editId="31EF6A41">
            <wp:extent cx="5276850" cy="1019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2" w:rsidRDefault="00B72A42" w:rsidP="001F11CB"/>
    <w:p w:rsidR="00B72A42" w:rsidRDefault="00B72A42" w:rsidP="001F11CB">
      <w:r w:rsidRPr="00CC735F">
        <w:rPr>
          <w:b/>
          <w:noProof/>
          <w:lang w:eastAsia="ca-ES"/>
        </w:rPr>
        <w:t>Extra</w:t>
      </w:r>
      <w:r w:rsidR="005E424E" w:rsidRPr="00CC735F">
        <w:rPr>
          <w:b/>
          <w:noProof/>
          <w:lang w:eastAsia="ca-ES"/>
        </w:rPr>
        <w:t xml:space="preserve"> job</w:t>
      </w:r>
      <w:r w:rsidRPr="00CC735F">
        <w:rPr>
          <w:b/>
          <w:noProof/>
          <w:lang w:eastAsia="ca-ES"/>
        </w:rPr>
        <w:t>:</w:t>
      </w:r>
      <w:r w:rsidRPr="003B27D2">
        <w:rPr>
          <w:noProof/>
          <w:lang w:eastAsia="ca-ES"/>
        </w:rPr>
        <w:t xml:space="preserve"> </w:t>
      </w:r>
      <w:r>
        <w:t>Podem fer el mateix per a les desviacions estàndard. Com? FUN=</w:t>
      </w:r>
      <w:proofErr w:type="spellStart"/>
      <w:r>
        <w:t>sd</w:t>
      </w:r>
      <w:proofErr w:type="spellEnd"/>
    </w:p>
    <w:p w:rsidR="00B72A42" w:rsidRDefault="005E424E" w:rsidP="00B72A42">
      <w:pPr>
        <w:rPr>
          <w:color w:val="069859" w:themeColor="accent3" w:themeShade="BF"/>
        </w:rPr>
      </w:pPr>
      <w:proofErr w:type="spellStart"/>
      <w:r>
        <w:rPr>
          <w:color w:val="069859" w:themeColor="accent3" w:themeShade="BF"/>
        </w:rPr>
        <w:t>sd_edat</w:t>
      </w:r>
      <w:proofErr w:type="spellEnd"/>
      <w:r>
        <w:rPr>
          <w:color w:val="069859" w:themeColor="accent3" w:themeShade="BF"/>
        </w:rPr>
        <w:t xml:space="preserve"> &lt;- </w:t>
      </w:r>
      <w:proofErr w:type="spellStart"/>
      <w:r w:rsidR="00B72A42" w:rsidRPr="00B72A42">
        <w:rPr>
          <w:color w:val="069859" w:themeColor="accent3" w:themeShade="BF"/>
        </w:rPr>
        <w:t>aggregate</w:t>
      </w:r>
      <w:proofErr w:type="spellEnd"/>
      <w:r w:rsidR="00B72A42" w:rsidRPr="00B72A42">
        <w:rPr>
          <w:color w:val="069859" w:themeColor="accent3" w:themeShade="BF"/>
        </w:rPr>
        <w:t xml:space="preserve">(ALL_ADNI$AGE, </w:t>
      </w:r>
      <w:proofErr w:type="spellStart"/>
      <w:r w:rsidR="00B72A42" w:rsidRPr="00B72A42">
        <w:rPr>
          <w:color w:val="069859" w:themeColor="accent3" w:themeShade="BF"/>
        </w:rPr>
        <w:t>by</w:t>
      </w:r>
      <w:proofErr w:type="spellEnd"/>
      <w:r w:rsidR="0068479F">
        <w:rPr>
          <w:color w:val="069859" w:themeColor="accent3" w:themeShade="BF"/>
        </w:rPr>
        <w:t xml:space="preserve"> </w:t>
      </w:r>
      <w:r w:rsidR="00B72A42" w:rsidRPr="00B72A42">
        <w:rPr>
          <w:color w:val="069859" w:themeColor="accent3" w:themeShade="BF"/>
        </w:rPr>
        <w:t>=</w:t>
      </w:r>
      <w:r w:rsidR="0068479F">
        <w:rPr>
          <w:color w:val="069859" w:themeColor="accent3" w:themeShade="BF"/>
        </w:rPr>
        <w:t xml:space="preserve"> </w:t>
      </w:r>
      <w:proofErr w:type="spellStart"/>
      <w:r w:rsidR="00B72A42" w:rsidRPr="00B72A42">
        <w:rPr>
          <w:color w:val="069859" w:themeColor="accent3" w:themeShade="BF"/>
        </w:rPr>
        <w:t>list</w:t>
      </w:r>
      <w:proofErr w:type="spellEnd"/>
      <w:r w:rsidR="00B72A42" w:rsidRPr="00B72A42">
        <w:rPr>
          <w:color w:val="069859" w:themeColor="accent3" w:themeShade="BF"/>
        </w:rPr>
        <w:t>(ALL_ADNI$DX), FUN</w:t>
      </w:r>
      <w:r w:rsidR="0068479F">
        <w:rPr>
          <w:color w:val="069859" w:themeColor="accent3" w:themeShade="BF"/>
        </w:rPr>
        <w:t xml:space="preserve"> </w:t>
      </w:r>
      <w:r w:rsidR="00B72A42" w:rsidRPr="00B72A42">
        <w:rPr>
          <w:color w:val="069859" w:themeColor="accent3" w:themeShade="BF"/>
        </w:rPr>
        <w:t>=</w:t>
      </w:r>
      <w:r w:rsidR="0068479F">
        <w:rPr>
          <w:color w:val="069859" w:themeColor="accent3" w:themeShade="BF"/>
        </w:rPr>
        <w:t xml:space="preserve"> </w:t>
      </w:r>
      <w:proofErr w:type="spellStart"/>
      <w:r w:rsidR="00B72A42">
        <w:rPr>
          <w:color w:val="069859" w:themeColor="accent3" w:themeShade="BF"/>
        </w:rPr>
        <w:t>sd</w:t>
      </w:r>
      <w:proofErr w:type="spellEnd"/>
      <w:r w:rsidR="0068479F">
        <w:rPr>
          <w:color w:val="069859" w:themeColor="accent3" w:themeShade="BF"/>
        </w:rPr>
        <w:t>, na.rm = TRUE</w:t>
      </w:r>
      <w:r w:rsidR="00B72A42" w:rsidRPr="00B72A42">
        <w:rPr>
          <w:color w:val="069859" w:themeColor="accent3" w:themeShade="BF"/>
        </w:rPr>
        <w:t>)</w:t>
      </w:r>
    </w:p>
    <w:p w:rsidR="00B72A42" w:rsidRDefault="0068479F" w:rsidP="00B72A42">
      <w:pPr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4F265FD4" wp14:editId="4172B32A">
            <wp:extent cx="5732145" cy="946785"/>
            <wp:effectExtent l="0" t="0" r="1905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2" w:rsidRDefault="00B72A42" w:rsidP="001F11CB">
      <w:r>
        <w:t xml:space="preserve">Podem seleccionar </w:t>
      </w:r>
      <w:r w:rsidR="005E424E">
        <w:t>només el vector de resultats seleccionant la 2a columna de l’element que hem creat.</w:t>
      </w:r>
    </w:p>
    <w:p w:rsidR="00957616" w:rsidRDefault="00957616" w:rsidP="001F11CB">
      <w:proofErr w:type="spellStart"/>
      <w:r>
        <w:rPr>
          <w:color w:val="069859" w:themeColor="accent3" w:themeShade="BF"/>
        </w:rPr>
        <w:t>sd_edat</w:t>
      </w:r>
      <w:proofErr w:type="spellEnd"/>
      <w:r>
        <w:rPr>
          <w:color w:val="069859" w:themeColor="accent3" w:themeShade="BF"/>
        </w:rPr>
        <w:t>[2]</w:t>
      </w:r>
    </w:p>
    <w:p w:rsidR="00CC735F" w:rsidRDefault="00CC735F" w:rsidP="0068479F">
      <w:pPr>
        <w:rPr>
          <w:b/>
          <w:noProof/>
          <w:u w:val="single"/>
          <w:lang w:eastAsia="ca-ES"/>
        </w:rPr>
      </w:pPr>
    </w:p>
    <w:p w:rsidR="0068479F" w:rsidRDefault="0068479F" w:rsidP="0068479F">
      <w:r w:rsidRPr="00CC735F">
        <w:rPr>
          <w:b/>
          <w:noProof/>
          <w:u w:val="single"/>
          <w:lang w:eastAsia="ca-ES"/>
        </w:rPr>
        <w:t>Super extra hard job</w:t>
      </w:r>
      <w:r w:rsidRPr="003B27D2">
        <w:rPr>
          <w:noProof/>
          <w:lang w:eastAsia="ca-ES"/>
        </w:rPr>
        <w:t xml:space="preserve">: </w:t>
      </w:r>
      <w:r>
        <w:t xml:space="preserve">Podem fer aquest procés de manera iterativa per N variables. Com? Fàcil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Primer de tot definim un vector variables:</w:t>
      </w:r>
    </w:p>
    <w:p w:rsidR="0068479F" w:rsidRPr="00CC735F" w:rsidRDefault="0068479F" w:rsidP="0068479F">
      <w:pPr>
        <w:rPr>
          <w:color w:val="069859" w:themeColor="accent3" w:themeShade="BF"/>
        </w:rPr>
      </w:pPr>
      <w:r w:rsidRPr="00CC735F">
        <w:rPr>
          <w:color w:val="069859" w:themeColor="accent3" w:themeShade="BF"/>
        </w:rPr>
        <w:t>variables=c("AGE","ABETA","PTAU")</w:t>
      </w:r>
    </w:p>
    <w:p w:rsidR="0068479F" w:rsidRDefault="0068479F" w:rsidP="0068479F"/>
    <w:p w:rsidR="0068479F" w:rsidRDefault="0068479F" w:rsidP="0068479F">
      <w:r>
        <w:t xml:space="preserve">Després, creem una matriu </w:t>
      </w:r>
      <w:r w:rsidR="00957616">
        <w:t xml:space="preserve">buida </w:t>
      </w:r>
      <w:r w:rsidR="00A259F4">
        <w:t>que ens servirà per guardar els resultats. Concretament, ha de tenir 3 columnes (una per cada grup diagnòstic), i tantes files com variables tinguem:</w:t>
      </w:r>
    </w:p>
    <w:p w:rsidR="0068479F" w:rsidRPr="00CC735F" w:rsidRDefault="0068479F" w:rsidP="001F11CB">
      <w:pPr>
        <w:rPr>
          <w:color w:val="069859" w:themeColor="accent3" w:themeShade="BF"/>
        </w:rPr>
      </w:pPr>
      <w:proofErr w:type="spellStart"/>
      <w:r w:rsidRPr="00CC735F">
        <w:rPr>
          <w:color w:val="069859" w:themeColor="accent3" w:themeShade="BF"/>
        </w:rPr>
        <w:t>sd_matrix</w:t>
      </w:r>
      <w:proofErr w:type="spellEnd"/>
      <w:r w:rsidRPr="00CC735F">
        <w:rPr>
          <w:color w:val="069859" w:themeColor="accent3" w:themeShade="BF"/>
        </w:rPr>
        <w:t>&lt;-</w:t>
      </w:r>
      <w:proofErr w:type="spellStart"/>
      <w:r w:rsidRPr="00CC735F">
        <w:rPr>
          <w:color w:val="069859" w:themeColor="accent3" w:themeShade="BF"/>
        </w:rPr>
        <w:t>data.frame</w:t>
      </w:r>
      <w:proofErr w:type="spellEnd"/>
      <w:r w:rsidRPr="00CC735F">
        <w:rPr>
          <w:color w:val="069859" w:themeColor="accent3" w:themeShade="BF"/>
        </w:rPr>
        <w:t>(</w:t>
      </w:r>
      <w:proofErr w:type="spellStart"/>
      <w:r w:rsidRPr="00CC735F">
        <w:rPr>
          <w:color w:val="069859" w:themeColor="accent3" w:themeShade="BF"/>
        </w:rPr>
        <w:t>matrix</w:t>
      </w:r>
      <w:proofErr w:type="spellEnd"/>
      <w:r w:rsidRPr="00CC735F">
        <w:rPr>
          <w:color w:val="069859" w:themeColor="accent3" w:themeShade="BF"/>
        </w:rPr>
        <w:t>(0,ncol=</w:t>
      </w:r>
      <w:proofErr w:type="spellStart"/>
      <w:r w:rsidRPr="00CC735F">
        <w:rPr>
          <w:color w:val="069859" w:themeColor="accent3" w:themeShade="BF"/>
        </w:rPr>
        <w:t>length</w:t>
      </w:r>
      <w:proofErr w:type="spellEnd"/>
      <w:r w:rsidRPr="00CC735F">
        <w:rPr>
          <w:color w:val="069859" w:themeColor="accent3" w:themeShade="BF"/>
        </w:rPr>
        <w:t>(variables),</w:t>
      </w:r>
      <w:proofErr w:type="spellStart"/>
      <w:r w:rsidRPr="00CC735F">
        <w:rPr>
          <w:color w:val="069859" w:themeColor="accent3" w:themeShade="BF"/>
        </w:rPr>
        <w:t>nrow</w:t>
      </w:r>
      <w:proofErr w:type="spellEnd"/>
      <w:r w:rsidRPr="00CC735F">
        <w:rPr>
          <w:color w:val="069859" w:themeColor="accent3" w:themeShade="BF"/>
        </w:rPr>
        <w:t>=3))</w:t>
      </w:r>
    </w:p>
    <w:p w:rsidR="0068479F" w:rsidRDefault="00A259F4" w:rsidP="001F11CB">
      <w:pPr>
        <w:rPr>
          <w:color w:val="069859" w:themeColor="accent3" w:themeShade="BF"/>
        </w:rPr>
      </w:pPr>
      <w:proofErr w:type="spellStart"/>
      <w:r w:rsidRPr="00A259F4">
        <w:rPr>
          <w:color w:val="069859" w:themeColor="accent3" w:themeShade="BF"/>
        </w:rPr>
        <w:t>colnames</w:t>
      </w:r>
      <w:proofErr w:type="spellEnd"/>
      <w:r w:rsidRPr="00A259F4">
        <w:rPr>
          <w:color w:val="069859" w:themeColor="accent3" w:themeShade="BF"/>
        </w:rPr>
        <w:t>(</w:t>
      </w:r>
      <w:proofErr w:type="spellStart"/>
      <w:r w:rsidRPr="00A259F4">
        <w:rPr>
          <w:color w:val="069859" w:themeColor="accent3" w:themeShade="BF"/>
        </w:rPr>
        <w:t>sd_matrix</w:t>
      </w:r>
      <w:proofErr w:type="spellEnd"/>
      <w:r w:rsidRPr="00A259F4">
        <w:rPr>
          <w:color w:val="069859" w:themeColor="accent3" w:themeShade="BF"/>
        </w:rPr>
        <w:t>)&lt;-variables</w:t>
      </w:r>
    </w:p>
    <w:p w:rsidR="000A7260" w:rsidRPr="00A259F4" w:rsidRDefault="000A7260" w:rsidP="001F11CB">
      <w:pPr>
        <w:rPr>
          <w:color w:val="069859" w:themeColor="accent3" w:themeShade="BF"/>
        </w:rPr>
      </w:pPr>
      <w:proofErr w:type="spellStart"/>
      <w:r w:rsidRPr="000A7260">
        <w:rPr>
          <w:color w:val="069859" w:themeColor="accent3" w:themeShade="BF"/>
        </w:rPr>
        <w:t>rownames</w:t>
      </w:r>
      <w:proofErr w:type="spellEnd"/>
      <w:r w:rsidRPr="000A7260">
        <w:rPr>
          <w:color w:val="069859" w:themeColor="accent3" w:themeShade="BF"/>
        </w:rPr>
        <w:t>(</w:t>
      </w:r>
      <w:proofErr w:type="spellStart"/>
      <w:r w:rsidRPr="000A7260">
        <w:rPr>
          <w:color w:val="069859" w:themeColor="accent3" w:themeShade="BF"/>
        </w:rPr>
        <w:t>sd_matrix</w:t>
      </w:r>
      <w:proofErr w:type="spellEnd"/>
      <w:r w:rsidRPr="000A7260">
        <w:rPr>
          <w:color w:val="069859" w:themeColor="accent3" w:themeShade="BF"/>
        </w:rPr>
        <w:t>)&lt;-c("AD","CTL","MCI")</w:t>
      </w:r>
    </w:p>
    <w:p w:rsidR="0068479F" w:rsidRDefault="0068479F" w:rsidP="001F11CB">
      <w:r>
        <w:t>A continuació, fem un bucle que iteri en el nostre vector de variables</w:t>
      </w:r>
    </w:p>
    <w:p w:rsidR="0068479F" w:rsidRPr="00A259F4" w:rsidRDefault="0068479F" w:rsidP="001F11CB">
      <w:pPr>
        <w:rPr>
          <w:color w:val="069859" w:themeColor="accent3" w:themeShade="BF"/>
          <w:sz w:val="20"/>
        </w:rPr>
      </w:pPr>
      <w:r w:rsidRPr="00A259F4">
        <w:rPr>
          <w:color w:val="069859" w:themeColor="accent3" w:themeShade="BF"/>
          <w:sz w:val="20"/>
        </w:rPr>
        <w:t>for (var in variables){</w:t>
      </w:r>
    </w:p>
    <w:p w:rsidR="0068479F" w:rsidRPr="00A259F4" w:rsidRDefault="0068479F" w:rsidP="00CC735F">
      <w:pPr>
        <w:ind w:firstLine="720"/>
        <w:rPr>
          <w:color w:val="069859" w:themeColor="accent3" w:themeShade="BF"/>
          <w:sz w:val="20"/>
        </w:rPr>
      </w:pPr>
      <w:proofErr w:type="spellStart"/>
      <w:r w:rsidRPr="00A259F4">
        <w:rPr>
          <w:color w:val="069859" w:themeColor="accent3" w:themeShade="BF"/>
          <w:sz w:val="20"/>
        </w:rPr>
        <w:t>sd_matrix</w:t>
      </w:r>
      <w:proofErr w:type="spellEnd"/>
      <w:r w:rsidRPr="00A259F4">
        <w:rPr>
          <w:color w:val="069859" w:themeColor="accent3" w:themeShade="BF"/>
          <w:sz w:val="20"/>
        </w:rPr>
        <w:t xml:space="preserve">[var] &lt;- </w:t>
      </w:r>
      <w:proofErr w:type="spellStart"/>
      <w:r w:rsidRPr="00A259F4">
        <w:rPr>
          <w:color w:val="069859" w:themeColor="accent3" w:themeShade="BF"/>
          <w:sz w:val="20"/>
        </w:rPr>
        <w:t>aggregate</w:t>
      </w:r>
      <w:proofErr w:type="spellEnd"/>
      <w:r w:rsidRPr="00A259F4">
        <w:rPr>
          <w:color w:val="069859" w:themeColor="accent3" w:themeShade="BF"/>
          <w:sz w:val="20"/>
        </w:rPr>
        <w:t xml:space="preserve">(ALL_ADNI[var], </w:t>
      </w:r>
      <w:proofErr w:type="spellStart"/>
      <w:r w:rsidRPr="00A259F4">
        <w:rPr>
          <w:color w:val="069859" w:themeColor="accent3" w:themeShade="BF"/>
          <w:sz w:val="20"/>
        </w:rPr>
        <w:t>by</w:t>
      </w:r>
      <w:proofErr w:type="spellEnd"/>
      <w:r w:rsidRPr="00A259F4">
        <w:rPr>
          <w:color w:val="069859" w:themeColor="accent3" w:themeShade="BF"/>
          <w:sz w:val="20"/>
        </w:rPr>
        <w:t>=</w:t>
      </w:r>
      <w:proofErr w:type="spellStart"/>
      <w:r w:rsidRPr="00A259F4">
        <w:rPr>
          <w:color w:val="069859" w:themeColor="accent3" w:themeShade="BF"/>
          <w:sz w:val="20"/>
        </w:rPr>
        <w:t>list</w:t>
      </w:r>
      <w:proofErr w:type="spellEnd"/>
      <w:r w:rsidRPr="00A259F4">
        <w:rPr>
          <w:color w:val="069859" w:themeColor="accent3" w:themeShade="BF"/>
          <w:sz w:val="20"/>
        </w:rPr>
        <w:t>(ALL_ADNI$DX), FUN=</w:t>
      </w:r>
      <w:proofErr w:type="spellStart"/>
      <w:r w:rsidRPr="00A259F4">
        <w:rPr>
          <w:color w:val="069859" w:themeColor="accent3" w:themeShade="BF"/>
          <w:sz w:val="20"/>
        </w:rPr>
        <w:t>sd</w:t>
      </w:r>
      <w:proofErr w:type="spellEnd"/>
      <w:r w:rsidR="00A259F4" w:rsidRPr="00A259F4">
        <w:rPr>
          <w:color w:val="069859" w:themeColor="accent3" w:themeShade="BF"/>
          <w:sz w:val="20"/>
        </w:rPr>
        <w:t>, na.</w:t>
      </w:r>
      <w:r w:rsidR="00331835">
        <w:rPr>
          <w:color w:val="069859" w:themeColor="accent3" w:themeShade="BF"/>
          <w:sz w:val="20"/>
        </w:rPr>
        <w:t>rm</w:t>
      </w:r>
      <w:r w:rsidR="00A259F4" w:rsidRPr="00A259F4">
        <w:rPr>
          <w:color w:val="069859" w:themeColor="accent3" w:themeShade="BF"/>
          <w:sz w:val="20"/>
        </w:rPr>
        <w:t>=TRUE</w:t>
      </w:r>
      <w:r w:rsidRPr="00A259F4">
        <w:rPr>
          <w:color w:val="069859" w:themeColor="accent3" w:themeShade="BF"/>
          <w:sz w:val="20"/>
        </w:rPr>
        <w:t>)[2]</w:t>
      </w:r>
    </w:p>
    <w:p w:rsidR="0068479F" w:rsidRPr="00A259F4" w:rsidRDefault="0068479F" w:rsidP="00CC735F">
      <w:pPr>
        <w:ind w:firstLine="720"/>
        <w:rPr>
          <w:color w:val="069859" w:themeColor="accent3" w:themeShade="BF"/>
          <w:sz w:val="20"/>
        </w:rPr>
      </w:pPr>
      <w:r w:rsidRPr="00A259F4">
        <w:rPr>
          <w:color w:val="069859" w:themeColor="accent3" w:themeShade="BF"/>
          <w:sz w:val="20"/>
        </w:rPr>
        <w:t>}</w:t>
      </w:r>
    </w:p>
    <w:p w:rsidR="0068479F" w:rsidRDefault="0068479F" w:rsidP="0068479F">
      <w:r>
        <w:t xml:space="preserve">I, </w:t>
      </w:r>
      <w:proofErr w:type="spellStart"/>
      <w:r>
        <w:t>equiliqüà</w:t>
      </w:r>
      <w:proofErr w:type="spellEnd"/>
      <w:r>
        <w:t xml:space="preserve">! Tenim la nostra matriu amb </w:t>
      </w:r>
      <w:proofErr w:type="spellStart"/>
      <w:r>
        <w:t>variances</w:t>
      </w:r>
      <w:proofErr w:type="spellEnd"/>
    </w:p>
    <w:p w:rsidR="0068479F" w:rsidRDefault="0068479F" w:rsidP="0068479F"/>
    <w:p w:rsidR="0068479F" w:rsidRDefault="000A7260" w:rsidP="0068479F">
      <w:r>
        <w:rPr>
          <w:noProof/>
        </w:rPr>
        <w:drawing>
          <wp:inline distT="0" distB="0" distL="0" distR="0" wp14:anchorId="05C924C1" wp14:editId="325AA300">
            <wp:extent cx="2771775" cy="1085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9F" w:rsidRPr="00331835" w:rsidRDefault="00331835" w:rsidP="0068479F">
      <w:pPr>
        <w:rPr>
          <w:b/>
        </w:rPr>
      </w:pPr>
      <w:r w:rsidRPr="00331835">
        <w:rPr>
          <w:b/>
        </w:rPr>
        <w:t xml:space="preserve">Extra </w:t>
      </w:r>
      <w:proofErr w:type="spellStart"/>
      <w:r w:rsidRPr="00331835">
        <w:rPr>
          <w:b/>
        </w:rPr>
        <w:t>work</w:t>
      </w:r>
      <w:proofErr w:type="spellEnd"/>
      <w:r w:rsidRPr="00331835">
        <w:rPr>
          <w:b/>
        </w:rPr>
        <w:t xml:space="preserve"> – Feu el mateix per extreure les mitjanes</w:t>
      </w:r>
    </w:p>
    <w:p w:rsidR="0068479F" w:rsidRDefault="0068479F" w:rsidP="0068479F"/>
    <w:p w:rsidR="00CC735F" w:rsidRDefault="00CC735F" w:rsidP="0068479F"/>
    <w:p w:rsidR="00CC735F" w:rsidRDefault="00CC735F" w:rsidP="00CC735F">
      <w:pPr>
        <w:pStyle w:val="Ttulo1"/>
      </w:pPr>
      <w:r>
        <w:t>Anàlisi de proporcions: taules de contingència i chi-square</w:t>
      </w:r>
    </w:p>
    <w:p w:rsidR="00CC735F" w:rsidRDefault="00CC735F" w:rsidP="001F11CB">
      <w:r>
        <w:t>Crear una taula de contingència amb R és immediat.</w:t>
      </w:r>
      <w:r w:rsidR="00D225D8">
        <w:t xml:space="preserve"> Per exemple, volem mirar si hi ha diferències de proporcions en positivitat </w:t>
      </w:r>
      <w:proofErr w:type="spellStart"/>
      <w:r w:rsidR="00D225D8">
        <w:t>d’Aß</w:t>
      </w:r>
      <w:proofErr w:type="spellEnd"/>
      <w:r w:rsidR="00D225D8">
        <w:t xml:space="preserve"> segons si els subjectes són portadors o no de l’al·lel e4 d’APOE.</w:t>
      </w:r>
    </w:p>
    <w:p w:rsidR="00D225D8" w:rsidRPr="003E37C6" w:rsidRDefault="00D225D8" w:rsidP="001F11CB"/>
    <w:p w:rsidR="006F7F2B" w:rsidRDefault="00CC735F" w:rsidP="001F11CB">
      <w:pPr>
        <w:pStyle w:val="codi"/>
        <w:rPr>
          <w:noProof/>
          <w:lang w:eastAsia="ca-ES"/>
        </w:rPr>
      </w:pPr>
      <w:proofErr w:type="spellStart"/>
      <w:r w:rsidRPr="00CC735F">
        <w:t>table</w:t>
      </w:r>
      <w:proofErr w:type="spellEnd"/>
      <w:r w:rsidRPr="00CC735F">
        <w:t>(CTL$ABETA_POS,CTL$APOE4_positiu)</w:t>
      </w:r>
    </w:p>
    <w:p w:rsidR="00D225D8" w:rsidRDefault="00D225D8" w:rsidP="001F11CB">
      <w:pPr>
        <w:pStyle w:val="codi"/>
        <w:rPr>
          <w:noProof/>
          <w:lang w:eastAsia="ca-ES"/>
        </w:rPr>
      </w:pPr>
    </w:p>
    <w:p w:rsidR="00D225D8" w:rsidRPr="00D225D8" w:rsidRDefault="00D225D8" w:rsidP="001F11CB">
      <w:pPr>
        <w:pStyle w:val="codi"/>
        <w:rPr>
          <w:color w:val="auto"/>
        </w:rPr>
      </w:pPr>
      <w:r w:rsidRPr="00D225D8">
        <w:rPr>
          <w:color w:val="auto"/>
        </w:rPr>
        <w:t>Això ens retorna una taula on podem veure les proporcions.</w:t>
      </w:r>
    </w:p>
    <w:p w:rsidR="00D225D8" w:rsidRDefault="00D225D8" w:rsidP="00D225D8">
      <w:pPr>
        <w:pStyle w:val="codi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88B0B" wp14:editId="1E6B0402">
                <wp:simplePos x="0" y="0"/>
                <wp:positionH relativeFrom="column">
                  <wp:posOffset>2952749</wp:posOffset>
                </wp:positionH>
                <wp:positionV relativeFrom="paragraph">
                  <wp:posOffset>387349</wp:posOffset>
                </wp:positionV>
                <wp:extent cx="714375" cy="561975"/>
                <wp:effectExtent l="38100" t="38100" r="28575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17A9" id="Conector recto de flecha 36" o:spid="_x0000_s1026" type="#_x0000_t32" style="position:absolute;margin-left:232.5pt;margin-top:30.5pt;width:56.25pt;height:44.25p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387350</wp:posOffset>
                </wp:positionV>
                <wp:extent cx="809625" cy="1404620"/>
                <wp:effectExtent l="0" t="0" r="9525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770" w:rsidRDefault="00B70770">
                            <w:r>
                              <w:t>Variable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.75pt;margin-top:30.5pt;width:63.7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" stroked="f">
                <v:textbox style="mso-fit-shape-to-text:t">
                  <w:txbxContent>
                    <w:p w:rsidR="00B70770" w:rsidRDefault="00B70770">
                      <w:r>
                        <w:t>Variable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587375</wp:posOffset>
                </wp:positionV>
                <wp:extent cx="704850" cy="9525"/>
                <wp:effectExtent l="0" t="95250" r="0" b="1047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B3E0" id="Conector recto de flecha 35" o:spid="_x0000_s1026" type="#_x0000_t32" style="position:absolute;margin-left:128.25pt;margin-top:46.25pt;width:55.5pt;height: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0402B" wp14:editId="60FA0F05">
            <wp:extent cx="3038475" cy="8382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D8" w:rsidRDefault="00D225D8" w:rsidP="001F11CB">
      <w:pPr>
        <w:pStyle w:val="codi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6350</wp:posOffset>
                </wp:positionV>
                <wp:extent cx="790575" cy="1404620"/>
                <wp:effectExtent l="0" t="0" r="9525" b="444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770" w:rsidRPr="00D225D8" w:rsidRDefault="00B707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Variable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0.5pt;margin-top:.5pt;width:62.2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" stroked="f">
                <v:textbox style="mso-fit-shape-to-text:t">
                  <w:txbxContent>
                    <w:p w:rsidR="00B70770" w:rsidRPr="00D225D8" w:rsidRDefault="00B707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Variable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5D8" w:rsidRDefault="00D225D8" w:rsidP="001F11CB">
      <w:pPr>
        <w:pStyle w:val="codi"/>
      </w:pPr>
    </w:p>
    <w:p w:rsidR="00D225D8" w:rsidRDefault="00D225D8" w:rsidP="001F11CB">
      <w:pPr>
        <w:pStyle w:val="codi"/>
      </w:pPr>
    </w:p>
    <w:p w:rsidR="00D225D8" w:rsidRDefault="00D225D8" w:rsidP="00D225D8">
      <w:pPr>
        <w:pStyle w:val="codi"/>
        <w:rPr>
          <w:color w:val="auto"/>
        </w:rPr>
      </w:pPr>
      <w:r>
        <w:rPr>
          <w:color w:val="auto"/>
        </w:rPr>
        <w:t xml:space="preserve">El pas obvi és </w:t>
      </w:r>
      <w:r w:rsidR="00957616">
        <w:rPr>
          <w:color w:val="auto"/>
        </w:rPr>
        <w:t>seria</w:t>
      </w:r>
      <w:r>
        <w:rPr>
          <w:color w:val="auto"/>
        </w:rPr>
        <w:t xml:space="preserve"> calcular l’estadístic. Escollim la chi-</w:t>
      </w:r>
      <w:proofErr w:type="spellStart"/>
      <w:r>
        <w:rPr>
          <w:color w:val="auto"/>
        </w:rPr>
        <w:t>square</w:t>
      </w:r>
      <w:proofErr w:type="spellEnd"/>
      <w:r>
        <w:rPr>
          <w:color w:val="auto"/>
        </w:rPr>
        <w:t xml:space="preserve"> per avaluar la diferència de proporcions.</w:t>
      </w:r>
    </w:p>
    <w:p w:rsidR="00403B17" w:rsidRDefault="00403B17" w:rsidP="00403B17">
      <w:pPr>
        <w:pStyle w:val="codi"/>
        <w:numPr>
          <w:ilvl w:val="0"/>
          <w:numId w:val="23"/>
        </w:numPr>
        <w:rPr>
          <w:lang w:val="es-ES"/>
        </w:rPr>
      </w:pPr>
    </w:p>
    <w:p w:rsidR="00403B17" w:rsidRDefault="00403B17" w:rsidP="00403B17">
      <w:pPr>
        <w:pStyle w:val="codi"/>
        <w:numPr>
          <w:ilvl w:val="0"/>
          <w:numId w:val="23"/>
        </w:numPr>
        <w:rPr>
          <w:lang w:val="es-ES"/>
        </w:rPr>
      </w:pPr>
      <w:proofErr w:type="spellStart"/>
      <w:r w:rsidRPr="00403B17">
        <w:rPr>
          <w:lang w:val="es-ES"/>
        </w:rPr>
        <w:t>chisq.</w:t>
      </w:r>
      <w:proofErr w:type="gramStart"/>
      <w:r w:rsidRPr="00403B17">
        <w:rPr>
          <w:lang w:val="es-ES"/>
        </w:rPr>
        <w:t>test</w:t>
      </w:r>
      <w:proofErr w:type="spellEnd"/>
      <w:r w:rsidRPr="00403B17">
        <w:rPr>
          <w:lang w:val="es-ES"/>
        </w:rPr>
        <w:t>(</w:t>
      </w:r>
      <w:proofErr w:type="gramEnd"/>
      <w:r w:rsidRPr="00403B17">
        <w:rPr>
          <w:lang w:val="es-ES"/>
        </w:rPr>
        <w:t>variable1, variable2)</w:t>
      </w:r>
    </w:p>
    <w:p w:rsidR="00403B17" w:rsidRPr="00403B17" w:rsidRDefault="00403B17" w:rsidP="00403B17">
      <w:pPr>
        <w:pStyle w:val="codi"/>
        <w:numPr>
          <w:ilvl w:val="0"/>
          <w:numId w:val="23"/>
        </w:numPr>
        <w:rPr>
          <w:lang w:val="es-ES"/>
        </w:rPr>
      </w:pPr>
      <w:r>
        <w:rPr>
          <w:noProof/>
        </w:rPr>
        <w:drawing>
          <wp:inline distT="0" distB="0" distL="0" distR="0" wp14:anchorId="20555148" wp14:editId="419A1145">
            <wp:extent cx="4991100" cy="11049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D8" w:rsidRPr="00D225D8" w:rsidRDefault="00D225D8" w:rsidP="00D225D8">
      <w:pPr>
        <w:pStyle w:val="codi"/>
        <w:rPr>
          <w:color w:val="auto"/>
        </w:rPr>
      </w:pPr>
    </w:p>
    <w:p w:rsidR="00D225D8" w:rsidRDefault="00403B17" w:rsidP="001F11CB">
      <w:pPr>
        <w:pStyle w:val="codi"/>
        <w:rPr>
          <w:color w:val="auto"/>
        </w:rPr>
      </w:pPr>
      <w:r w:rsidRPr="00403B17">
        <w:rPr>
          <w:color w:val="auto"/>
        </w:rPr>
        <w:t xml:space="preserve">En aquest cas, observem que existeix una diferència entre la proporció esperada </w:t>
      </w:r>
      <w:proofErr w:type="spellStart"/>
      <w:r>
        <w:rPr>
          <w:color w:val="auto"/>
        </w:rPr>
        <w:t>d’Aß</w:t>
      </w:r>
      <w:proofErr w:type="spellEnd"/>
      <w:r>
        <w:rPr>
          <w:color w:val="auto"/>
        </w:rPr>
        <w:t xml:space="preserve"> positius </w:t>
      </w:r>
      <w:r w:rsidRPr="00403B17">
        <w:rPr>
          <w:color w:val="auto"/>
        </w:rPr>
        <w:t xml:space="preserve">entre </w:t>
      </w:r>
      <w:r>
        <w:rPr>
          <w:color w:val="auto"/>
        </w:rPr>
        <w:t>els portadors i no-portadors de l’al·lel e4 d’APOE.</w:t>
      </w:r>
    </w:p>
    <w:p w:rsidR="00351D08" w:rsidRDefault="00351D08" w:rsidP="001F11CB">
      <w:pPr>
        <w:pStyle w:val="codi"/>
        <w:rPr>
          <w:color w:val="auto"/>
        </w:rPr>
      </w:pPr>
      <w:r>
        <w:rPr>
          <w:color w:val="auto"/>
        </w:rPr>
        <w:lastRenderedPageBreak/>
        <w:t>Podem guardar el resultat en una variable. Per exemple</w:t>
      </w:r>
    </w:p>
    <w:p w:rsidR="00351D08" w:rsidRDefault="00351D08" w:rsidP="00351D08">
      <w:pPr>
        <w:pStyle w:val="codi"/>
        <w:ind w:left="720"/>
        <w:rPr>
          <w:lang w:val="es-ES"/>
        </w:rPr>
      </w:pPr>
      <w:proofErr w:type="spellStart"/>
      <w:r w:rsidRPr="00351D08">
        <w:rPr>
          <w:lang w:val="es-ES"/>
        </w:rPr>
        <w:t>resultat_chi</w:t>
      </w:r>
      <w:proofErr w:type="spellEnd"/>
      <w:r w:rsidRPr="00351D08">
        <w:rPr>
          <w:lang w:val="es-ES"/>
        </w:rPr>
        <w:t xml:space="preserve"> &lt;- </w:t>
      </w:r>
      <w:proofErr w:type="spellStart"/>
      <w:r w:rsidRPr="00351D08">
        <w:rPr>
          <w:lang w:val="es-ES"/>
        </w:rPr>
        <w:t>chisq.</w:t>
      </w:r>
      <w:proofErr w:type="gramStart"/>
      <w:r w:rsidRPr="00351D08">
        <w:rPr>
          <w:lang w:val="es-ES"/>
        </w:rPr>
        <w:t>test</w:t>
      </w:r>
      <w:proofErr w:type="spellEnd"/>
      <w:r w:rsidRPr="00351D08">
        <w:rPr>
          <w:lang w:val="es-ES"/>
        </w:rPr>
        <w:t>(</w:t>
      </w:r>
      <w:proofErr w:type="gramEnd"/>
      <w:r w:rsidRPr="00351D08">
        <w:rPr>
          <w:lang w:val="es-ES"/>
        </w:rPr>
        <w:t>CTL$ABETA_POS,CTL$APOE4_positiu)</w:t>
      </w:r>
    </w:p>
    <w:p w:rsidR="00351D08" w:rsidRPr="00351D08" w:rsidRDefault="00351D08" w:rsidP="00351D08">
      <w:pPr>
        <w:pStyle w:val="codi"/>
        <w:ind w:left="720"/>
        <w:rPr>
          <w:lang w:val="es-ES"/>
        </w:rPr>
      </w:pPr>
      <w:r>
        <w:rPr>
          <w:noProof/>
        </w:rPr>
        <w:drawing>
          <wp:inline distT="0" distB="0" distL="0" distR="0" wp14:anchorId="341C88C1" wp14:editId="67A91727">
            <wp:extent cx="5732145" cy="1988185"/>
            <wp:effectExtent l="0" t="0" r="190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08" w:rsidRDefault="00351D08" w:rsidP="001F11CB">
      <w:pPr>
        <w:pStyle w:val="codi"/>
        <w:rPr>
          <w:color w:val="auto"/>
        </w:rPr>
      </w:pPr>
      <w:r>
        <w:rPr>
          <w:color w:val="auto"/>
        </w:rPr>
        <w:t>Si explorem l’estructura que acabem de crear, podrem veure que té diferents paràmetres. Podem accedir a ells amb un “$”. Per exemple:</w:t>
      </w:r>
    </w:p>
    <w:p w:rsidR="00351D08" w:rsidRDefault="00351D08" w:rsidP="001F11CB">
      <w:pPr>
        <w:pStyle w:val="codi"/>
        <w:rPr>
          <w:color w:val="auto"/>
        </w:rPr>
      </w:pPr>
    </w:p>
    <w:p w:rsidR="00351D08" w:rsidRDefault="00351D08" w:rsidP="001F11CB">
      <w:pPr>
        <w:pStyle w:val="codi"/>
        <w:rPr>
          <w:color w:val="auto"/>
        </w:rPr>
      </w:pPr>
      <w:r>
        <w:rPr>
          <w:noProof/>
        </w:rPr>
        <w:drawing>
          <wp:inline distT="0" distB="0" distL="0" distR="0" wp14:anchorId="7C164ED0" wp14:editId="1F609193">
            <wp:extent cx="1714500" cy="3238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08" w:rsidRDefault="00351D08" w:rsidP="001F11CB">
      <w:pPr>
        <w:pStyle w:val="codi"/>
        <w:rPr>
          <w:color w:val="auto"/>
        </w:rPr>
      </w:pPr>
    </w:p>
    <w:p w:rsidR="00351D08" w:rsidRDefault="00351D08" w:rsidP="001F11CB">
      <w:pPr>
        <w:pStyle w:val="codi"/>
        <w:rPr>
          <w:color w:val="auto"/>
        </w:rPr>
      </w:pPr>
      <w:r>
        <w:rPr>
          <w:color w:val="auto"/>
        </w:rPr>
        <w:t xml:space="preserve">Guardar els resultats en altres variables és útil, sobretot i després volem re-comprovar resultats o per </w:t>
      </w:r>
      <w:proofErr w:type="spellStart"/>
      <w:r>
        <w:rPr>
          <w:color w:val="auto"/>
        </w:rPr>
        <w:t>scriptar</w:t>
      </w:r>
      <w:proofErr w:type="spellEnd"/>
      <w:r>
        <w:rPr>
          <w:color w:val="auto"/>
        </w:rPr>
        <w:t>. Això ho anireu veient a mesura que us trobeu necessitats diverses.</w:t>
      </w:r>
    </w:p>
    <w:p w:rsidR="00351D08" w:rsidRDefault="00351D08" w:rsidP="001F11CB">
      <w:pPr>
        <w:pStyle w:val="codi"/>
        <w:rPr>
          <w:color w:val="auto"/>
        </w:rPr>
      </w:pPr>
    </w:p>
    <w:p w:rsidR="00351D08" w:rsidRDefault="00351D08" w:rsidP="001F11CB">
      <w:pPr>
        <w:pStyle w:val="codi"/>
        <w:rPr>
          <w:color w:val="auto"/>
        </w:rPr>
      </w:pPr>
    </w:p>
    <w:p w:rsidR="00841A19" w:rsidRDefault="00841A19" w:rsidP="00A43AF4">
      <w:pPr>
        <w:pStyle w:val="codi"/>
        <w:jc w:val="right"/>
        <w:rPr>
          <w:color w:val="auto"/>
        </w:rPr>
      </w:pPr>
      <w:r>
        <w:rPr>
          <w:color w:val="auto"/>
        </w:rPr>
        <w:t>Pro tip: En cas de tenir una mostra petita (</w:t>
      </w:r>
      <w:proofErr w:type="spellStart"/>
      <w:r>
        <w:rPr>
          <w:color w:val="auto"/>
        </w:rPr>
        <w:t>i.e</w:t>
      </w:r>
      <w:proofErr w:type="spellEnd"/>
      <w:r>
        <w:rPr>
          <w:color w:val="auto"/>
        </w:rPr>
        <w:t>. N&lt;5 a alguna de les caselles, la chi-</w:t>
      </w:r>
      <w:proofErr w:type="spellStart"/>
      <w:r>
        <w:rPr>
          <w:color w:val="auto"/>
        </w:rPr>
        <w:t>square</w:t>
      </w:r>
      <w:proofErr w:type="spellEnd"/>
      <w:r>
        <w:rPr>
          <w:color w:val="auto"/>
        </w:rPr>
        <w:t xml:space="preserve"> no ens serveix. En aquest cas s’haurà d’aplicar el test de Fisher.</w:t>
      </w:r>
    </w:p>
    <w:p w:rsidR="00841A19" w:rsidRPr="00841A19" w:rsidRDefault="00841A19" w:rsidP="00841A19">
      <w:pPr>
        <w:pStyle w:val="codi"/>
        <w:numPr>
          <w:ilvl w:val="0"/>
          <w:numId w:val="24"/>
        </w:numPr>
        <w:rPr>
          <w:lang w:val="es-ES"/>
        </w:rPr>
      </w:pPr>
      <w:proofErr w:type="spellStart"/>
      <w:r w:rsidRPr="00841A19">
        <w:rPr>
          <w:lang w:val="es-ES"/>
        </w:rPr>
        <w:t>fisher.</w:t>
      </w:r>
      <w:proofErr w:type="gramStart"/>
      <w:r w:rsidRPr="00841A19">
        <w:rPr>
          <w:lang w:val="es-ES"/>
        </w:rPr>
        <w:t>test</w:t>
      </w:r>
      <w:proofErr w:type="spellEnd"/>
      <w:r w:rsidRPr="00841A19">
        <w:rPr>
          <w:lang w:val="es-ES"/>
        </w:rPr>
        <w:t>(</w:t>
      </w:r>
      <w:proofErr w:type="gramEnd"/>
      <w:r w:rsidRPr="00841A19">
        <w:rPr>
          <w:lang w:val="es-ES"/>
        </w:rPr>
        <w:t>variable1, variable2)</w:t>
      </w:r>
    </w:p>
    <w:p w:rsidR="00841A19" w:rsidRPr="00403B17" w:rsidRDefault="00841A19" w:rsidP="001F11CB">
      <w:pPr>
        <w:pStyle w:val="codi"/>
        <w:rPr>
          <w:color w:val="auto"/>
        </w:rPr>
      </w:pPr>
    </w:p>
    <w:p w:rsidR="00D225D8" w:rsidRDefault="00D225D8" w:rsidP="00D225D8">
      <w:pPr>
        <w:pStyle w:val="Prrafodelista"/>
        <w:rPr>
          <w:b/>
        </w:rPr>
      </w:pPr>
    </w:p>
    <w:p w:rsidR="001F11CB" w:rsidRPr="003E37C6" w:rsidRDefault="001F11CB" w:rsidP="001F11CB">
      <w:pPr>
        <w:pStyle w:val="codi"/>
      </w:pPr>
    </w:p>
    <w:p w:rsidR="003E37C6" w:rsidRPr="003E37C6" w:rsidRDefault="00A43AF4" w:rsidP="003E37C6">
      <w:pPr>
        <w:pStyle w:val="Ttulo1"/>
      </w:pPr>
      <w:r>
        <w:t>Testejar la normalitat</w:t>
      </w:r>
    </w:p>
    <w:p w:rsidR="003E37C6" w:rsidRDefault="00A43AF4" w:rsidP="003E37C6">
      <w:r>
        <w:t xml:space="preserve">No cal dir que abans de passar a la feina i aplicar qualsevol mètode estadístic, cal assegurar-se que les dades compleixen certes assumpcions. Per exemple, si apliquem estadística normal, caldrà que les dades segueixin una distribució normal. </w:t>
      </w:r>
    </w:p>
    <w:p w:rsidR="00A43AF4" w:rsidRDefault="00A35024" w:rsidP="00A43AF4">
      <w:pPr>
        <w:pStyle w:val="Ttulo2"/>
      </w:pPr>
      <w:r>
        <w:t>TEST de SHAPIRO-WILK</w:t>
      </w:r>
    </w:p>
    <w:p w:rsidR="00A43AF4" w:rsidRDefault="00A43AF4" w:rsidP="00524214">
      <w:pPr>
        <w:pStyle w:val="codi"/>
      </w:pPr>
    </w:p>
    <w:p w:rsidR="00A43AF4" w:rsidRDefault="00A35024" w:rsidP="00A35024">
      <w:pPr>
        <w:pStyle w:val="codi"/>
        <w:ind w:firstLine="720"/>
      </w:pPr>
      <w:proofErr w:type="spellStart"/>
      <w:r w:rsidRPr="00A35024">
        <w:t>shapiro.test</w:t>
      </w:r>
      <w:proofErr w:type="spellEnd"/>
      <w:r w:rsidRPr="00A35024">
        <w:t>(</w:t>
      </w:r>
      <w:r>
        <w:t>dades</w:t>
      </w:r>
      <w:r w:rsidRPr="00A35024">
        <w:t>)</w:t>
      </w:r>
    </w:p>
    <w:p w:rsidR="00A43AF4" w:rsidRDefault="00A43AF4" w:rsidP="00524214">
      <w:pPr>
        <w:pStyle w:val="codi"/>
        <w:rPr>
          <w:color w:val="auto"/>
        </w:rPr>
      </w:pPr>
      <w:r w:rsidRPr="00A43AF4">
        <w:rPr>
          <w:color w:val="auto"/>
        </w:rPr>
        <w:t>En el nostre cas</w:t>
      </w:r>
      <w:r>
        <w:rPr>
          <w:color w:val="auto"/>
        </w:rPr>
        <w:t>, imaginem que volem avaluar si la mitjana d’edat difereix entre grups. Primer, podem provar de fer un histograma per veure la distribució:</w:t>
      </w:r>
    </w:p>
    <w:p w:rsidR="00A43AF4" w:rsidRDefault="00A43AF4" w:rsidP="00524214">
      <w:pPr>
        <w:pStyle w:val="codi"/>
      </w:pPr>
      <w:r>
        <w:rPr>
          <w:color w:val="auto"/>
        </w:rPr>
        <w:tab/>
      </w:r>
      <w:proofErr w:type="spellStart"/>
      <w:r w:rsidRPr="00A43AF4">
        <w:t>hist</w:t>
      </w:r>
      <w:proofErr w:type="spellEnd"/>
      <w:r w:rsidRPr="00A43AF4">
        <w:t>(</w:t>
      </w:r>
      <w:r w:rsidR="00A35024">
        <w:t>CTL</w:t>
      </w:r>
      <w:r w:rsidRPr="00A43AF4">
        <w:t>$AGE)</w:t>
      </w:r>
    </w:p>
    <w:p w:rsidR="00A43AF4" w:rsidRDefault="00A43AF4" w:rsidP="00524214">
      <w:pPr>
        <w:pStyle w:val="codi"/>
      </w:pPr>
    </w:p>
    <w:p w:rsidR="00A43AF4" w:rsidRDefault="00A35024" w:rsidP="00524214">
      <w:pPr>
        <w:pStyle w:val="codi"/>
      </w:pPr>
      <w:r>
        <w:rPr>
          <w:noProof/>
        </w:rPr>
        <w:drawing>
          <wp:inline distT="0" distB="0" distL="0" distR="0" wp14:anchorId="188BB9C4" wp14:editId="23531074">
            <wp:extent cx="4533900" cy="288397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1565" cy="28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F4" w:rsidRDefault="00A43AF4" w:rsidP="00524214">
      <w:pPr>
        <w:pStyle w:val="codi"/>
      </w:pPr>
    </w:p>
    <w:p w:rsidR="00A43AF4" w:rsidRPr="00A43AF4" w:rsidRDefault="00A43AF4" w:rsidP="00524214">
      <w:pPr>
        <w:pStyle w:val="codi"/>
        <w:rPr>
          <w:color w:val="auto"/>
        </w:rPr>
      </w:pPr>
    </w:p>
    <w:p w:rsidR="00A43AF4" w:rsidRDefault="00A43AF4" w:rsidP="00524214">
      <w:pPr>
        <w:pStyle w:val="codi"/>
        <w:rPr>
          <w:color w:val="auto"/>
        </w:rPr>
      </w:pPr>
      <w:r w:rsidRPr="00A43AF4">
        <w:rPr>
          <w:color w:val="auto"/>
        </w:rPr>
        <w:t xml:space="preserve">La qualitat visual del gràfic deixa molt a desitjar (estic segur que sabríeu millorar-lo :-) ), però l’important ara és veure com són les dades que tenim entre mans. Fa pinta de normal, però anem a aplicar estadística. </w:t>
      </w:r>
    </w:p>
    <w:p w:rsidR="00A43AF4" w:rsidRDefault="00A43AF4" w:rsidP="00524214">
      <w:pPr>
        <w:pStyle w:val="codi"/>
        <w:rPr>
          <w:color w:val="auto"/>
        </w:rPr>
      </w:pPr>
    </w:p>
    <w:p w:rsidR="00A43AF4" w:rsidRDefault="00A35024" w:rsidP="00524214">
      <w:pPr>
        <w:pStyle w:val="codi"/>
        <w:rPr>
          <w:color w:val="auto"/>
        </w:rPr>
      </w:pPr>
      <w:r>
        <w:rPr>
          <w:noProof/>
        </w:rPr>
        <w:drawing>
          <wp:inline distT="0" distB="0" distL="0" distR="0" wp14:anchorId="3303FC64" wp14:editId="4CCAEA33">
            <wp:extent cx="2971800" cy="11334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24" w:rsidRDefault="00A35024" w:rsidP="00524214">
      <w:pPr>
        <w:pStyle w:val="codi"/>
        <w:rPr>
          <w:color w:val="auto"/>
        </w:rPr>
      </w:pPr>
    </w:p>
    <w:p w:rsidR="00A35024" w:rsidRPr="00A43AF4" w:rsidRDefault="00A35024" w:rsidP="00524214">
      <w:pPr>
        <w:pStyle w:val="codi"/>
        <w:rPr>
          <w:color w:val="auto"/>
        </w:rPr>
      </w:pPr>
      <w:r>
        <w:rPr>
          <w:color w:val="auto"/>
        </w:rPr>
        <w:t xml:space="preserve">Efectivament, corroborem que la variable segueix una distribució normal (p no significativa). D’aquesta manera, podem passar a aplicar estadística normal. </w:t>
      </w:r>
    </w:p>
    <w:p w:rsidR="00A43AF4" w:rsidRDefault="00A43AF4" w:rsidP="00524214">
      <w:pPr>
        <w:pStyle w:val="codi"/>
      </w:pPr>
    </w:p>
    <w:p w:rsidR="00957616" w:rsidRDefault="00957616" w:rsidP="00524214">
      <w:pPr>
        <w:pStyle w:val="codi"/>
        <w:rPr>
          <w:color w:val="auto"/>
        </w:rPr>
      </w:pPr>
    </w:p>
    <w:p w:rsidR="00A43AF4" w:rsidRDefault="00957616" w:rsidP="00524214">
      <w:pPr>
        <w:pStyle w:val="codi"/>
        <w:rPr>
          <w:color w:val="auto"/>
        </w:rPr>
      </w:pPr>
      <w:r>
        <w:rPr>
          <w:color w:val="auto"/>
        </w:rPr>
        <w:t>Ara analitzarem una altra variable</w:t>
      </w:r>
      <w:r w:rsidR="00A35024" w:rsidRPr="00A35024">
        <w:rPr>
          <w:color w:val="auto"/>
        </w:rPr>
        <w:t xml:space="preserve">: TAU. </w:t>
      </w:r>
      <w:r w:rsidR="00A35024">
        <w:rPr>
          <w:color w:val="auto"/>
        </w:rPr>
        <w:t>Primer, l’histograma:</w:t>
      </w:r>
    </w:p>
    <w:p w:rsidR="00A35024" w:rsidRPr="00A35024" w:rsidRDefault="00A35024" w:rsidP="00524214">
      <w:pPr>
        <w:pStyle w:val="codi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570DAA5" wp14:editId="02B7D7E2">
            <wp:extent cx="3524250" cy="2262829"/>
            <wp:effectExtent l="0" t="0" r="0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9913" cy="22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24" w:rsidRDefault="00A35024" w:rsidP="00A35024">
      <w:pPr>
        <w:pStyle w:val="codi"/>
      </w:pPr>
    </w:p>
    <w:p w:rsidR="00A43AF4" w:rsidRDefault="00A35024" w:rsidP="00A35024">
      <w:pPr>
        <w:pStyle w:val="codi"/>
        <w:rPr>
          <w:color w:val="auto"/>
        </w:rPr>
      </w:pPr>
      <w:r>
        <w:rPr>
          <w:color w:val="auto"/>
        </w:rPr>
        <w:t>Anticipem que fa mala pinta...</w:t>
      </w:r>
    </w:p>
    <w:p w:rsidR="00A35024" w:rsidRDefault="00A35024" w:rsidP="00A35024">
      <w:pPr>
        <w:pStyle w:val="codi"/>
        <w:rPr>
          <w:color w:val="auto"/>
        </w:rPr>
      </w:pPr>
      <w:r>
        <w:rPr>
          <w:color w:val="auto"/>
        </w:rPr>
        <w:t>A l’aplicar el test...</w:t>
      </w:r>
    </w:p>
    <w:p w:rsidR="00A35024" w:rsidRDefault="00A35024" w:rsidP="00A35024">
      <w:pPr>
        <w:pStyle w:val="codi"/>
        <w:rPr>
          <w:color w:val="auto"/>
        </w:rPr>
      </w:pPr>
    </w:p>
    <w:p w:rsidR="00A35024" w:rsidRDefault="00A35024" w:rsidP="00A35024">
      <w:pPr>
        <w:pStyle w:val="codi"/>
        <w:rPr>
          <w:color w:val="auto"/>
        </w:rPr>
      </w:pPr>
      <w:r>
        <w:rPr>
          <w:noProof/>
        </w:rPr>
        <w:drawing>
          <wp:inline distT="0" distB="0" distL="0" distR="0" wp14:anchorId="2F5BFD44" wp14:editId="39BCD025">
            <wp:extent cx="2990850" cy="813816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800"/>
                    <a:stretch/>
                  </pic:blipFill>
                  <pic:spPr bwMode="auto">
                    <a:xfrm>
                      <a:off x="0" y="0"/>
                      <a:ext cx="2990850" cy="8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024" w:rsidRDefault="00A35024" w:rsidP="00A35024">
      <w:pPr>
        <w:pStyle w:val="codi"/>
        <w:rPr>
          <w:color w:val="auto"/>
        </w:rPr>
      </w:pPr>
    </w:p>
    <w:p w:rsidR="00A35024" w:rsidRDefault="00A35024" w:rsidP="00A35024">
      <w:pPr>
        <w:pStyle w:val="codi"/>
        <w:rPr>
          <w:color w:val="auto"/>
        </w:rPr>
      </w:pPr>
      <w:r>
        <w:rPr>
          <w:color w:val="auto"/>
        </w:rPr>
        <w:t xml:space="preserve">El test surt significatiu, demostrant que les dades difereixen significativament d’una distribució normal. </w:t>
      </w:r>
    </w:p>
    <w:p w:rsidR="00A35024" w:rsidRDefault="00A35024" w:rsidP="00A35024">
      <w:pPr>
        <w:pStyle w:val="codi"/>
        <w:rPr>
          <w:color w:val="auto"/>
        </w:rPr>
      </w:pPr>
      <w:r>
        <w:rPr>
          <w:color w:val="auto"/>
        </w:rPr>
        <w:t>Vaja... Quines opcions plantegem?</w:t>
      </w:r>
    </w:p>
    <w:p w:rsidR="00A35024" w:rsidRPr="00A35024" w:rsidRDefault="00A35024" w:rsidP="00A35024">
      <w:pPr>
        <w:pStyle w:val="codi"/>
        <w:rPr>
          <w:b/>
          <w:color w:val="auto"/>
        </w:rPr>
      </w:pPr>
      <w:r w:rsidRPr="00A35024">
        <w:rPr>
          <w:b/>
          <w:color w:val="auto"/>
        </w:rPr>
        <w:t>Opció 1 – Transformar la variable i crear-ne una de nova</w:t>
      </w:r>
    </w:p>
    <w:p w:rsidR="00A35024" w:rsidRPr="00A35024" w:rsidRDefault="00A35024" w:rsidP="00A35024">
      <w:pPr>
        <w:pStyle w:val="codi"/>
        <w:ind w:firstLine="720"/>
      </w:pPr>
      <w:proofErr w:type="spellStart"/>
      <w:r w:rsidRPr="00A35024">
        <w:t>CTL$log_tau</w:t>
      </w:r>
      <w:proofErr w:type="spellEnd"/>
      <w:r w:rsidRPr="00A35024">
        <w:t xml:space="preserve"> &lt;- log10(CTL$TAU)</w:t>
      </w:r>
    </w:p>
    <w:p w:rsidR="00A35024" w:rsidRDefault="00A35024" w:rsidP="00A35024">
      <w:pPr>
        <w:pStyle w:val="codi"/>
        <w:rPr>
          <w:color w:val="auto"/>
        </w:rPr>
      </w:pPr>
    </w:p>
    <w:p w:rsidR="00A35024" w:rsidRDefault="00A35024" w:rsidP="00A35024">
      <w:pPr>
        <w:pStyle w:val="codi"/>
        <w:rPr>
          <w:color w:val="auto"/>
        </w:rPr>
      </w:pPr>
      <w:r>
        <w:rPr>
          <w:color w:val="auto"/>
        </w:rPr>
        <w:t>Si observem l’histograma</w:t>
      </w:r>
      <w:r w:rsidR="00957616">
        <w:rPr>
          <w:color w:val="auto"/>
        </w:rPr>
        <w:t xml:space="preserve"> de la variable transformada</w:t>
      </w:r>
      <w:r>
        <w:rPr>
          <w:color w:val="auto"/>
        </w:rPr>
        <w:t>...</w:t>
      </w:r>
    </w:p>
    <w:p w:rsidR="00A35024" w:rsidRDefault="00A35024" w:rsidP="00A35024">
      <w:pPr>
        <w:pStyle w:val="codi"/>
      </w:pPr>
      <w:r>
        <w:rPr>
          <w:noProof/>
        </w:rPr>
        <w:lastRenderedPageBreak/>
        <w:drawing>
          <wp:inline distT="0" distB="0" distL="0" distR="0" wp14:anchorId="6E0C1588" wp14:editId="23C0DD15">
            <wp:extent cx="4286250" cy="2819514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0026" cy="28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24" w:rsidRDefault="00A35024">
      <w:r>
        <w:t>I a l’aplicar el test...</w:t>
      </w:r>
    </w:p>
    <w:p w:rsidR="00A35024" w:rsidRDefault="00A35024"/>
    <w:p w:rsidR="00A35024" w:rsidRDefault="00A35024">
      <w:r>
        <w:rPr>
          <w:noProof/>
        </w:rPr>
        <w:drawing>
          <wp:inline distT="0" distB="0" distL="0" distR="0" wp14:anchorId="1E65AC04" wp14:editId="481207F9">
            <wp:extent cx="2657475" cy="791032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6506"/>
                    <a:stretch/>
                  </pic:blipFill>
                  <pic:spPr bwMode="auto">
                    <a:xfrm>
                      <a:off x="0" y="0"/>
                      <a:ext cx="2657475" cy="79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024" w:rsidRDefault="00A35024">
      <w:r>
        <w:t>Solucionat!</w:t>
      </w:r>
      <w:r w:rsidR="00957616">
        <w:t xml:space="preserve"> </w:t>
      </w:r>
    </w:p>
    <w:p w:rsidR="00A35024" w:rsidRDefault="00A35024"/>
    <w:p w:rsidR="00A35024" w:rsidRDefault="00A35024">
      <w:pPr>
        <w:rPr>
          <w:b/>
        </w:rPr>
      </w:pPr>
      <w:r w:rsidRPr="00A35024">
        <w:rPr>
          <w:b/>
        </w:rPr>
        <w:t xml:space="preserve">Opció 2. Treballar amb estadística no-paramètrica </w:t>
      </w:r>
    </w:p>
    <w:p w:rsidR="003934FA" w:rsidRDefault="003934FA">
      <w:pPr>
        <w:rPr>
          <w:b/>
        </w:rPr>
      </w:pPr>
    </w:p>
    <w:p w:rsidR="003934FA" w:rsidRDefault="003934FA">
      <w:pPr>
        <w:rPr>
          <w:b/>
        </w:rPr>
      </w:pPr>
    </w:p>
    <w:p w:rsidR="00901462" w:rsidRDefault="00901462">
      <w:pPr>
        <w:rPr>
          <w:b/>
        </w:rPr>
      </w:pPr>
    </w:p>
    <w:p w:rsidR="00901462" w:rsidRDefault="00901462">
      <w:pPr>
        <w:rPr>
          <w:b/>
        </w:rPr>
      </w:pPr>
    </w:p>
    <w:p w:rsidR="00901462" w:rsidRDefault="00901462">
      <w:pPr>
        <w:rPr>
          <w:b/>
        </w:rPr>
      </w:pPr>
    </w:p>
    <w:p w:rsidR="00901462" w:rsidRDefault="00901462">
      <w:pPr>
        <w:rPr>
          <w:b/>
        </w:rPr>
      </w:pPr>
    </w:p>
    <w:p w:rsidR="00901462" w:rsidRDefault="00901462">
      <w:pPr>
        <w:rPr>
          <w:b/>
        </w:rPr>
      </w:pPr>
    </w:p>
    <w:p w:rsidR="00901462" w:rsidRDefault="00901462">
      <w:pPr>
        <w:rPr>
          <w:b/>
        </w:rPr>
      </w:pPr>
    </w:p>
    <w:p w:rsidR="00957616" w:rsidRDefault="00957616">
      <w:pPr>
        <w:rPr>
          <w:b/>
        </w:rPr>
      </w:pPr>
    </w:p>
    <w:p w:rsidR="00901462" w:rsidRDefault="00901462">
      <w:pPr>
        <w:rPr>
          <w:b/>
        </w:rPr>
      </w:pPr>
    </w:p>
    <w:p w:rsidR="00957616" w:rsidRDefault="00957616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3934FA" w:rsidRPr="00A35024" w:rsidRDefault="003934FA" w:rsidP="003934FA">
      <w:pPr>
        <w:pStyle w:val="Ttulo1"/>
      </w:pPr>
      <w:r>
        <w:lastRenderedPageBreak/>
        <w:t>Comparant mitjanes</w:t>
      </w:r>
    </w:p>
    <w:p w:rsidR="00A35024" w:rsidRDefault="00717115" w:rsidP="00717115">
      <w:pPr>
        <w:pStyle w:val="Ttulo2"/>
      </w:pPr>
      <w:r>
        <w:t>Amb dos grups</w:t>
      </w:r>
    </w:p>
    <w:p w:rsidR="00A35024" w:rsidRDefault="001B7C8B">
      <w:r>
        <w:t xml:space="preserve">Existeixen diferències entre les mitjanes de certa variable entre dos grups? Quantes vegades ens haurem formulat aquesta pregunta... </w:t>
      </w:r>
    </w:p>
    <w:p w:rsidR="00957616" w:rsidRDefault="001B7C8B">
      <w:r>
        <w:t>Per exemple, volem estudiar si existeixen diferències d’edat entre els pacients de control i els pacients amb demència tipo Alzheimer. Com ho faríeu? En primer lloc, intentem veure-ho gràficament</w:t>
      </w:r>
      <w:r w:rsidR="00B70770">
        <w:t xml:space="preserve">. </w:t>
      </w:r>
    </w:p>
    <w:p w:rsidR="00B70770" w:rsidRDefault="00B70770">
      <w:pPr>
        <w:rPr>
          <w:b/>
        </w:rPr>
      </w:pPr>
      <w:r w:rsidRPr="00B70770">
        <w:rPr>
          <w:b/>
        </w:rPr>
        <w:t>Ex.1 - Quin seria el codi per obtenir aquest box</w:t>
      </w:r>
      <w:r w:rsidR="00957616">
        <w:rPr>
          <w:b/>
        </w:rPr>
        <w:t>-</w:t>
      </w:r>
      <w:r w:rsidRPr="00B70770">
        <w:rPr>
          <w:b/>
        </w:rPr>
        <w:t>plot?</w:t>
      </w:r>
    </w:p>
    <w:p w:rsidR="00957616" w:rsidRPr="00B70770" w:rsidRDefault="00957616">
      <w:pPr>
        <w:rPr>
          <w:b/>
        </w:rPr>
      </w:pPr>
      <w:r>
        <w:rPr>
          <w:b/>
        </w:rPr>
        <w:t xml:space="preserve">Pista: podeu ajuntar dos </w:t>
      </w:r>
      <w:proofErr w:type="spellStart"/>
      <w:r w:rsidRPr="00750D0D">
        <w:rPr>
          <w:b/>
          <w:i/>
        </w:rPr>
        <w:t>dataframes</w:t>
      </w:r>
      <w:proofErr w:type="spellEnd"/>
      <w:r>
        <w:rPr>
          <w:b/>
        </w:rPr>
        <w:t xml:space="preserve"> amb la ordre </w:t>
      </w:r>
      <w:proofErr w:type="spellStart"/>
      <w:r>
        <w:rPr>
          <w:b/>
        </w:rPr>
        <w:t>new_dataframe</w:t>
      </w:r>
      <w:proofErr w:type="spellEnd"/>
      <w:r>
        <w:rPr>
          <w:b/>
        </w:rPr>
        <w:t>=</w:t>
      </w:r>
      <w:proofErr w:type="spellStart"/>
      <w:r>
        <w:rPr>
          <w:b/>
        </w:rPr>
        <w:t>rbind</w:t>
      </w:r>
      <w:proofErr w:type="spellEnd"/>
      <w:r>
        <w:rPr>
          <w:b/>
        </w:rPr>
        <w:t>(dataframe1, dataframe2)...</w:t>
      </w:r>
    </w:p>
    <w:p w:rsidR="00B70770" w:rsidRDefault="00B70770"/>
    <w:p w:rsidR="00B70770" w:rsidRDefault="00B70770" w:rsidP="00B70770">
      <w:pPr>
        <w:jc w:val="center"/>
      </w:pPr>
      <w:r>
        <w:rPr>
          <w:noProof/>
        </w:rPr>
        <w:drawing>
          <wp:inline distT="0" distB="0" distL="0" distR="0" wp14:anchorId="7EC89BB9" wp14:editId="45E32F1C">
            <wp:extent cx="3357677" cy="2131327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9570" cy="21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70" w:rsidRDefault="00B70770"/>
    <w:p w:rsidR="001B7C8B" w:rsidRDefault="00B70770">
      <w:r>
        <w:t xml:space="preserve">Gràficament sembla que no hi hagués d’haver diferències. Per calcular l’estadístic ens fa falta </w:t>
      </w:r>
      <w:r w:rsidR="00957616">
        <w:t xml:space="preserve">un test com el </w:t>
      </w:r>
      <w:proofErr w:type="spellStart"/>
      <w:r>
        <w:t>two-sample</w:t>
      </w:r>
      <w:proofErr w:type="spellEnd"/>
      <w:r>
        <w:t xml:space="preserve"> t-test. </w:t>
      </w:r>
      <w:r w:rsidRPr="00B70770">
        <w:rPr>
          <w:b/>
        </w:rPr>
        <w:t>Ex. 2 - Com ho calcularíeu?</w:t>
      </w:r>
      <w:r>
        <w:t xml:space="preserve"> </w:t>
      </w:r>
      <w:r w:rsidR="001B7C8B">
        <w:t>El resultat hauria de s</w:t>
      </w:r>
      <w:r>
        <w:t>o</w:t>
      </w:r>
      <w:r w:rsidR="001B7C8B">
        <w:t>r</w:t>
      </w:r>
      <w:r>
        <w:t>tir</w:t>
      </w:r>
      <w:r w:rsidR="001B7C8B">
        <w:t xml:space="preserve"> tal que això:</w:t>
      </w:r>
    </w:p>
    <w:p w:rsidR="001B7C8B" w:rsidRDefault="001B7C8B">
      <w:r>
        <w:rPr>
          <w:noProof/>
        </w:rPr>
        <w:drawing>
          <wp:inline distT="0" distB="0" distL="0" distR="0" wp14:anchorId="55C2EE34" wp14:editId="54DA1D0F">
            <wp:extent cx="4140403" cy="1618089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7230" cy="16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70" w:rsidRDefault="00B70770"/>
    <w:p w:rsidR="00A35024" w:rsidRPr="00B70770" w:rsidRDefault="00B70770">
      <w:pPr>
        <w:rPr>
          <w:b/>
        </w:rPr>
      </w:pPr>
      <w:r>
        <w:rPr>
          <w:b/>
        </w:rPr>
        <w:t xml:space="preserve">Ex 3 - </w:t>
      </w:r>
      <w:r w:rsidRPr="00B70770">
        <w:rPr>
          <w:b/>
        </w:rPr>
        <w:t>Ara, trobeu una variable on sí que hi hagi diferències significatives. Extraieu-ne el box-plot i l’estadístic.</w:t>
      </w:r>
    </w:p>
    <w:p w:rsidR="00A35024" w:rsidRDefault="00A35024">
      <w:pPr>
        <w:rPr>
          <w:color w:val="069859" w:themeColor="accent3" w:themeShade="BF"/>
        </w:rPr>
      </w:pPr>
    </w:p>
    <w:p w:rsidR="00A35024" w:rsidRPr="00A43AF4" w:rsidRDefault="00717115" w:rsidP="00717115">
      <w:pPr>
        <w:pStyle w:val="Ttulo2"/>
      </w:pPr>
      <w:r>
        <w:lastRenderedPageBreak/>
        <w:t>Amb N grups</w:t>
      </w:r>
    </w:p>
    <w:p w:rsidR="003E37C6" w:rsidRDefault="00717115" w:rsidP="00717115">
      <w:r>
        <w:t xml:space="preserve">Podria ser que enlloc de tenir només dos grups, en tinguéssim N. En aquest cas, com ja sabeu, enlloc d’aplicar repetidament </w:t>
      </w:r>
      <w:proofErr w:type="spellStart"/>
      <w:r>
        <w:t>two-sample</w:t>
      </w:r>
      <w:proofErr w:type="spellEnd"/>
      <w:r>
        <w:t xml:space="preserve"> t-tests necessitem un altre test. Aquí ens centrarem amb la ANOVA.</w:t>
      </w:r>
    </w:p>
    <w:p w:rsidR="001D5882" w:rsidRDefault="009C5075" w:rsidP="00717115">
      <w:r>
        <w:t>Per exemple, volem estudiar les diferències d’ADAS11 (ADAS-</w:t>
      </w:r>
      <w:proofErr w:type="spellStart"/>
      <w:r>
        <w:t>cog</w:t>
      </w:r>
      <w:proofErr w:type="spellEnd"/>
      <w:r>
        <w:t xml:space="preserve">, test </w:t>
      </w:r>
      <w:proofErr w:type="spellStart"/>
      <w:r>
        <w:t>neuropsicològic</w:t>
      </w:r>
      <w:proofErr w:type="spellEnd"/>
      <w:r>
        <w:t xml:space="preserve"> que mesura cognició general. Per a més </w:t>
      </w:r>
      <w:proofErr w:type="spellStart"/>
      <w:r>
        <w:t>info</w:t>
      </w:r>
      <w:proofErr w:type="spellEnd"/>
      <w:r>
        <w:t xml:space="preserve">: </w:t>
      </w:r>
      <w:hyperlink r:id="rId35" w:history="1">
        <w:r w:rsidRPr="00E10D04">
          <w:rPr>
            <w:rStyle w:val="Hipervnculo"/>
          </w:rPr>
          <w:t>https://www.ncbi.nlm.nih.gov/pubmed/11218956</w:t>
        </w:r>
      </w:hyperlink>
      <w:r>
        <w:t>) a través dels diferents estadis de la malaltia d’Alzheimer (CTL, MCI i AD). Com ho faríeu?</w:t>
      </w:r>
      <w:r w:rsidR="001D5882">
        <w:t xml:space="preserve"> </w:t>
      </w:r>
    </w:p>
    <w:p w:rsidR="009C5075" w:rsidRDefault="001D5882" w:rsidP="00717115">
      <w:pPr>
        <w:rPr>
          <w:b/>
        </w:rPr>
      </w:pPr>
      <w:r w:rsidRPr="001D5882">
        <w:rPr>
          <w:b/>
        </w:rPr>
        <w:t xml:space="preserve">Ex1 </w:t>
      </w:r>
      <w:r>
        <w:rPr>
          <w:b/>
        </w:rPr>
        <w:t>–</w:t>
      </w:r>
      <w:r w:rsidRPr="001D5882">
        <w:rPr>
          <w:b/>
        </w:rPr>
        <w:t xml:space="preserve"> </w:t>
      </w:r>
      <w:proofErr w:type="spellStart"/>
      <w:r w:rsidRPr="001D5882">
        <w:rPr>
          <w:b/>
        </w:rPr>
        <w:t>Boxplot</w:t>
      </w:r>
      <w:proofErr w:type="spellEnd"/>
      <w:r>
        <w:rPr>
          <w:b/>
        </w:rPr>
        <w:t xml:space="preserve"> ADAS11 per DX clínic</w:t>
      </w:r>
    </w:p>
    <w:p w:rsidR="001D5882" w:rsidRDefault="001D5882" w:rsidP="00717115">
      <w:pPr>
        <w:rPr>
          <w:b/>
        </w:rPr>
      </w:pPr>
      <w:r>
        <w:rPr>
          <w:noProof/>
        </w:rPr>
        <w:drawing>
          <wp:inline distT="0" distB="0" distL="0" distR="0" wp14:anchorId="008A13B5" wp14:editId="45E303ED">
            <wp:extent cx="3167482" cy="204252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4862" cy="20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82" w:rsidRDefault="001D5882" w:rsidP="00717115">
      <w:pPr>
        <w:rPr>
          <w:b/>
        </w:rPr>
      </w:pPr>
      <w:r>
        <w:rPr>
          <w:b/>
        </w:rPr>
        <w:t>PROBLEMA 1: l’ordre del gràfic no és el natural, no segueix la progressió de la malaltia (CTL – MCI – AD). Podem reordenar l’eix X? Si, amb la ordre factor:</w:t>
      </w:r>
    </w:p>
    <w:p w:rsidR="001D5882" w:rsidRPr="000E02AE" w:rsidRDefault="001D5882" w:rsidP="00717115">
      <w:pPr>
        <w:rPr>
          <w:color w:val="069859" w:themeColor="accent3" w:themeShade="BF"/>
        </w:rPr>
      </w:pPr>
      <w:r w:rsidRPr="000E02AE">
        <w:rPr>
          <w:color w:val="069859" w:themeColor="accent3" w:themeShade="BF"/>
        </w:rPr>
        <w:t>#Creem una nova variable que serà el DX reordenat</w:t>
      </w:r>
    </w:p>
    <w:p w:rsidR="001D5882" w:rsidRPr="000E02AE" w:rsidRDefault="001D5882" w:rsidP="00717115">
      <w:pPr>
        <w:rPr>
          <w:color w:val="069859" w:themeColor="accent3" w:themeShade="BF"/>
        </w:rPr>
      </w:pPr>
      <w:proofErr w:type="spellStart"/>
      <w:r w:rsidRPr="000E02AE">
        <w:rPr>
          <w:color w:val="069859" w:themeColor="accent3" w:themeShade="BF"/>
        </w:rPr>
        <w:t>ALL_ADNI$DX_reordered</w:t>
      </w:r>
      <w:proofErr w:type="spellEnd"/>
      <w:r w:rsidRPr="000E02AE">
        <w:rPr>
          <w:color w:val="069859" w:themeColor="accent3" w:themeShade="BF"/>
        </w:rPr>
        <w:t xml:space="preserve"> &lt;- factor(</w:t>
      </w:r>
      <w:proofErr w:type="spellStart"/>
      <w:r w:rsidRPr="000E02AE">
        <w:rPr>
          <w:color w:val="069859" w:themeColor="accent3" w:themeShade="BF"/>
        </w:rPr>
        <w:t>ALL_ADNI$DX,levels</w:t>
      </w:r>
      <w:proofErr w:type="spellEnd"/>
      <w:r w:rsidRPr="000E02AE">
        <w:rPr>
          <w:color w:val="069859" w:themeColor="accent3" w:themeShade="BF"/>
        </w:rPr>
        <w:t>=c("CTL","MCI","AD"))</w:t>
      </w:r>
    </w:p>
    <w:p w:rsidR="001D5882" w:rsidRDefault="001D5882" w:rsidP="00717115">
      <w:r>
        <w:t xml:space="preserve">I ara sí, calculem el </w:t>
      </w:r>
      <w:proofErr w:type="spellStart"/>
      <w:r>
        <w:t>boxplot</w:t>
      </w:r>
      <w:proofErr w:type="spellEnd"/>
      <w:r w:rsidR="000E02AE">
        <w:t>:</w:t>
      </w:r>
    </w:p>
    <w:p w:rsidR="000E02AE" w:rsidRPr="001D5882" w:rsidRDefault="000E02AE" w:rsidP="00717115">
      <w:r>
        <w:rPr>
          <w:noProof/>
        </w:rPr>
        <w:drawing>
          <wp:inline distT="0" distB="0" distL="0" distR="0" wp14:anchorId="3620C9D5" wp14:editId="1EA25806">
            <wp:extent cx="3240634" cy="2087188"/>
            <wp:effectExtent l="0" t="0" r="0" b="88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4243" cy="20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B4" w:rsidRDefault="00A30AB4" w:rsidP="003E37C6">
      <w:pPr>
        <w:pStyle w:val="codi"/>
        <w:rPr>
          <w:noProof/>
          <w:lang w:eastAsia="ca-ES"/>
        </w:rPr>
      </w:pPr>
    </w:p>
    <w:p w:rsidR="00A30AB4" w:rsidRPr="00C37712" w:rsidRDefault="00ED7F3B" w:rsidP="003E37C6">
      <w:pPr>
        <w:pStyle w:val="codi"/>
        <w:rPr>
          <w:noProof/>
          <w:color w:val="auto"/>
          <w:lang w:eastAsia="ca-ES"/>
        </w:rPr>
      </w:pPr>
      <w:r w:rsidRPr="00C37712">
        <w:rPr>
          <w:noProof/>
          <w:color w:val="auto"/>
          <w:lang w:eastAsia="ca-ES"/>
        </w:rPr>
        <w:t xml:space="preserve">Visualment apreciem </w:t>
      </w:r>
      <w:r w:rsidR="00C37712" w:rsidRPr="00C37712">
        <w:rPr>
          <w:noProof/>
          <w:color w:val="auto"/>
          <w:lang w:eastAsia="ca-ES"/>
        </w:rPr>
        <w:t>podria haver-hi</w:t>
      </w:r>
      <w:r w:rsidRPr="00C37712">
        <w:rPr>
          <w:noProof/>
          <w:color w:val="auto"/>
          <w:lang w:eastAsia="ca-ES"/>
        </w:rPr>
        <w:t xml:space="preserve"> diferències entre grups</w:t>
      </w:r>
      <w:r w:rsidR="00C37712" w:rsidRPr="00C37712">
        <w:rPr>
          <w:noProof/>
          <w:color w:val="auto"/>
          <w:lang w:eastAsia="ca-ES"/>
        </w:rPr>
        <w:t>. Següent pas, calcular la ANOVA</w:t>
      </w:r>
      <w:r w:rsidR="00C37712">
        <w:rPr>
          <w:noProof/>
          <w:color w:val="auto"/>
          <w:lang w:eastAsia="ca-ES"/>
        </w:rPr>
        <w:t>.</w:t>
      </w:r>
    </w:p>
    <w:p w:rsidR="00E41370" w:rsidRDefault="00E41370" w:rsidP="00E41370">
      <w:pPr>
        <w:rPr>
          <w:b/>
        </w:rPr>
      </w:pPr>
      <w:r w:rsidRPr="001D5882">
        <w:rPr>
          <w:b/>
        </w:rPr>
        <w:t>Ex</w:t>
      </w:r>
      <w:r>
        <w:rPr>
          <w:b/>
        </w:rPr>
        <w:t>2</w:t>
      </w:r>
      <w:r w:rsidRPr="001D5882">
        <w:rPr>
          <w:b/>
        </w:rPr>
        <w:t xml:space="preserve"> </w:t>
      </w:r>
      <w:r>
        <w:rPr>
          <w:b/>
        </w:rPr>
        <w:t>–</w:t>
      </w:r>
      <w:r w:rsidRPr="001D5882">
        <w:rPr>
          <w:b/>
        </w:rPr>
        <w:t xml:space="preserve"> </w:t>
      </w:r>
      <w:r>
        <w:rPr>
          <w:b/>
        </w:rPr>
        <w:t>ANOVA - ADAS11 per DX clínic</w:t>
      </w:r>
    </w:p>
    <w:p w:rsidR="00A30AB4" w:rsidRPr="00A30AB4" w:rsidRDefault="00A30AB4" w:rsidP="003E37C6">
      <w:pPr>
        <w:pStyle w:val="codi"/>
        <w:rPr>
          <w:color w:val="auto"/>
        </w:rPr>
      </w:pPr>
      <w:r w:rsidRPr="00A30AB4">
        <w:rPr>
          <w:color w:val="auto"/>
        </w:rPr>
        <w:lastRenderedPageBreak/>
        <w:t>Llancem la ANOVA</w:t>
      </w:r>
      <w:r>
        <w:rPr>
          <w:color w:val="auto"/>
        </w:rPr>
        <w:t>, que dona com a resultat el següent:</w:t>
      </w:r>
    </w:p>
    <w:p w:rsidR="00A30AB4" w:rsidRDefault="00A30AB4" w:rsidP="003E37C6">
      <w:pPr>
        <w:pStyle w:val="codi"/>
        <w:rPr>
          <w:noProof/>
          <w:lang w:eastAsia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2106778</wp:posOffset>
                </wp:positionH>
                <wp:positionV relativeFrom="paragraph">
                  <wp:posOffset>351130</wp:posOffset>
                </wp:positionV>
                <wp:extent cx="1016812" cy="1002182"/>
                <wp:effectExtent l="19050" t="38100" r="50165" b="2667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812" cy="10021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2A4F" id="Conector recto de flecha 54" o:spid="_x0000_s1026" type="#_x0000_t32" style="position:absolute;margin-left:165.9pt;margin-top:27.65pt;width:80.05pt;height:78.9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CF8CF" wp14:editId="7BDE016F">
            <wp:extent cx="4629150" cy="10572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B4" w:rsidRDefault="00A30AB4" w:rsidP="003E37C6">
      <w:pPr>
        <w:pStyle w:val="codi"/>
        <w:rPr>
          <w:noProof/>
          <w:lang w:eastAsia="ca-ES"/>
        </w:rPr>
      </w:pPr>
    </w:p>
    <w:p w:rsidR="00E41370" w:rsidRDefault="00E41370" w:rsidP="003E37C6">
      <w:pPr>
        <w:pStyle w:val="codi"/>
        <w:rPr>
          <w:noProof/>
          <w:lang w:eastAsia="ca-ES"/>
        </w:rPr>
      </w:pPr>
    </w:p>
    <w:p w:rsidR="00E41370" w:rsidRDefault="00A30AB4" w:rsidP="003E37C6">
      <w:pPr>
        <w:pStyle w:val="codi"/>
        <w:rPr>
          <w:color w:val="auto"/>
        </w:rPr>
      </w:pPr>
      <w:r w:rsidRPr="00A30AB4">
        <w:rPr>
          <w:color w:val="auto"/>
        </w:rPr>
        <w:t>Com podeu observar</w:t>
      </w:r>
      <w:r>
        <w:rPr>
          <w:color w:val="auto"/>
        </w:rPr>
        <w:t xml:space="preserve"> surt significatiu, el que vol dir que hi ha diferències entre grups. Però quins són els grups que presenten diferències? Per respondre a això cal aplicar un test post-hoc</w:t>
      </w:r>
      <w:r w:rsidR="00E41370">
        <w:rPr>
          <w:color w:val="auto"/>
        </w:rPr>
        <w:t xml:space="preserve">. En el nostre cas farem un </w:t>
      </w:r>
      <w:proofErr w:type="spellStart"/>
      <w:r w:rsidR="00E41370">
        <w:rPr>
          <w:color w:val="auto"/>
        </w:rPr>
        <w:t>Tukey</w:t>
      </w:r>
      <w:proofErr w:type="spellEnd"/>
      <w:r w:rsidR="00E41370">
        <w:rPr>
          <w:color w:val="auto"/>
        </w:rPr>
        <w:t xml:space="preserve">. </w:t>
      </w:r>
    </w:p>
    <w:p w:rsidR="00E41370" w:rsidRDefault="00E41370" w:rsidP="00E41370">
      <w:r w:rsidRPr="001D5882">
        <w:rPr>
          <w:b/>
        </w:rPr>
        <w:t>Ex</w:t>
      </w:r>
      <w:r>
        <w:rPr>
          <w:b/>
        </w:rPr>
        <w:t>3</w:t>
      </w:r>
      <w:r w:rsidRPr="001D5882">
        <w:rPr>
          <w:b/>
        </w:rPr>
        <w:t xml:space="preserve"> </w:t>
      </w:r>
      <w:r>
        <w:rPr>
          <w:b/>
        </w:rPr>
        <w:t xml:space="preserve">– </w:t>
      </w:r>
      <w:proofErr w:type="spellStart"/>
      <w:r>
        <w:rPr>
          <w:b/>
        </w:rPr>
        <w:t>Tukey</w:t>
      </w:r>
      <w:proofErr w:type="spellEnd"/>
      <w:r>
        <w:rPr>
          <w:b/>
        </w:rPr>
        <w:t xml:space="preserve"> post-hoc </w:t>
      </w:r>
      <w:proofErr w:type="spellStart"/>
      <w:r>
        <w:rPr>
          <w:b/>
        </w:rPr>
        <w:t>correction</w:t>
      </w:r>
      <w:proofErr w:type="spellEnd"/>
    </w:p>
    <w:p w:rsidR="00717115" w:rsidRDefault="00E41370" w:rsidP="003E37C6">
      <w:pPr>
        <w:pStyle w:val="codi"/>
        <w:rPr>
          <w:color w:val="auto"/>
        </w:rPr>
      </w:pPr>
      <w:r>
        <w:rPr>
          <w:color w:val="auto"/>
        </w:rPr>
        <w:t>El resultat:</w:t>
      </w:r>
    </w:p>
    <w:p w:rsidR="00E41370" w:rsidRDefault="00E41370" w:rsidP="003E37C6">
      <w:pPr>
        <w:pStyle w:val="codi"/>
        <w:rPr>
          <w:color w:val="auto"/>
        </w:rPr>
      </w:pPr>
    </w:p>
    <w:p w:rsidR="00E41370" w:rsidRDefault="00E41370" w:rsidP="003E37C6">
      <w:pPr>
        <w:pStyle w:val="codi"/>
        <w:rPr>
          <w:color w:val="auto"/>
        </w:rPr>
      </w:pPr>
      <w:r>
        <w:rPr>
          <w:noProof/>
        </w:rPr>
        <w:drawing>
          <wp:inline distT="0" distB="0" distL="0" distR="0" wp14:anchorId="038418B8" wp14:editId="2ACA639B">
            <wp:extent cx="3562350" cy="18573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70" w:rsidRDefault="00E41370" w:rsidP="003E37C6">
      <w:pPr>
        <w:pStyle w:val="codi"/>
        <w:rPr>
          <w:color w:val="auto"/>
        </w:rPr>
      </w:pPr>
    </w:p>
    <w:p w:rsidR="00935F5F" w:rsidRDefault="00935F5F" w:rsidP="003E37C6">
      <w:pPr>
        <w:pStyle w:val="codi"/>
        <w:rPr>
          <w:color w:val="auto"/>
        </w:rPr>
      </w:pPr>
      <w:r>
        <w:rPr>
          <w:color w:val="auto"/>
        </w:rPr>
        <w:t xml:space="preserve">El </w:t>
      </w:r>
      <w:proofErr w:type="spellStart"/>
      <w:r>
        <w:rPr>
          <w:color w:val="auto"/>
        </w:rPr>
        <w:t>two-sample</w:t>
      </w:r>
      <w:proofErr w:type="spellEnd"/>
      <w:r>
        <w:rPr>
          <w:color w:val="auto"/>
        </w:rPr>
        <w:t xml:space="preserve"> t-test i la ANOVA són tests paramètric (</w:t>
      </w:r>
      <w:proofErr w:type="spellStart"/>
      <w:r>
        <w:rPr>
          <w:color w:val="auto"/>
        </w:rPr>
        <w:t>i.e</w:t>
      </w:r>
      <w:proofErr w:type="spellEnd"/>
      <w:r>
        <w:rPr>
          <w:color w:val="auto"/>
        </w:rPr>
        <w:t>., per analitzar dades que segueixen una distribució normal). Si les dades no segueixen una distribució normal, què apliquem?</w:t>
      </w:r>
    </w:p>
    <w:p w:rsidR="00935F5F" w:rsidRDefault="00935F5F" w:rsidP="003E37C6">
      <w:pPr>
        <w:pStyle w:val="codi"/>
        <w:rPr>
          <w:color w:val="auto"/>
        </w:rPr>
      </w:pPr>
    </w:p>
    <w:p w:rsidR="00935F5F" w:rsidRDefault="00935F5F" w:rsidP="003E37C6">
      <w:pPr>
        <w:pStyle w:val="codi"/>
        <w:rPr>
          <w:b/>
          <w:color w:val="auto"/>
        </w:rPr>
      </w:pPr>
      <w:r w:rsidRPr="00935F5F">
        <w:rPr>
          <w:b/>
          <w:color w:val="auto"/>
        </w:rPr>
        <w:t xml:space="preserve">Extra </w:t>
      </w:r>
      <w:proofErr w:type="spellStart"/>
      <w:r w:rsidRPr="00935F5F">
        <w:rPr>
          <w:b/>
          <w:color w:val="auto"/>
        </w:rPr>
        <w:t>job</w:t>
      </w:r>
      <w:proofErr w:type="spellEnd"/>
      <w:r>
        <w:rPr>
          <w:b/>
          <w:color w:val="auto"/>
        </w:rPr>
        <w:t>: Realitza comparacions grupals per una variable no normal (per exemple, TAU).</w:t>
      </w:r>
      <w:r w:rsidR="00C37712">
        <w:rPr>
          <w:b/>
          <w:color w:val="auto"/>
        </w:rPr>
        <w:t xml:space="preserve"> Quin seria el test a aplicar?</w:t>
      </w:r>
    </w:p>
    <w:p w:rsidR="00935F5F" w:rsidRDefault="00935F5F">
      <w:pPr>
        <w:rPr>
          <w:b/>
        </w:rPr>
      </w:pPr>
      <w:r>
        <w:rPr>
          <w:b/>
        </w:rPr>
        <w:br w:type="page"/>
      </w:r>
    </w:p>
    <w:p w:rsidR="00935F5F" w:rsidRDefault="00935F5F" w:rsidP="00935F5F">
      <w:pPr>
        <w:pStyle w:val="Ttulo1"/>
      </w:pPr>
      <w:r>
        <w:lastRenderedPageBreak/>
        <w:t>Correlacions</w:t>
      </w:r>
    </w:p>
    <w:p w:rsidR="00CE28E0" w:rsidRDefault="00CE28E0" w:rsidP="00CE28E0"/>
    <w:p w:rsidR="00CE28E0" w:rsidRDefault="00CE28E0" w:rsidP="00CE28E0">
      <w:r>
        <w:t xml:space="preserve">La correlació ens </w:t>
      </w:r>
      <w:r w:rsidR="0069189D">
        <w:t xml:space="preserve">proporciona la força i direcció d’una relació lineal i proporcional entre dos variables. Per exemple, plotegem en un gràfic les variables TAU (nivells de tau total en líquid </w:t>
      </w:r>
      <w:proofErr w:type="spellStart"/>
      <w:r w:rsidR="0069189D">
        <w:t>cefalorraquídi</w:t>
      </w:r>
      <w:proofErr w:type="spellEnd"/>
      <w:r w:rsidR="0069189D">
        <w:t xml:space="preserve">) i PTAU (tau </w:t>
      </w:r>
      <w:proofErr w:type="spellStart"/>
      <w:r w:rsidR="0069189D">
        <w:t>fosforilada</w:t>
      </w:r>
      <w:proofErr w:type="spellEnd"/>
      <w:r w:rsidR="0069189D">
        <w:t>)</w:t>
      </w:r>
      <w:r w:rsidR="00C37712">
        <w:t xml:space="preserve"> per al total de la mostra (CTL + MCI + AD)</w:t>
      </w:r>
      <w:r w:rsidR="0069189D">
        <w:t>, veiem que hi ha una forta relació:</w:t>
      </w:r>
    </w:p>
    <w:p w:rsidR="0069189D" w:rsidRPr="0069189D" w:rsidRDefault="0069189D" w:rsidP="00CE28E0">
      <w:pPr>
        <w:rPr>
          <w:b/>
        </w:rPr>
      </w:pPr>
      <w:r w:rsidRPr="0069189D">
        <w:rPr>
          <w:b/>
        </w:rPr>
        <w:t>Ex1 – plotejar aquest gràfic</w:t>
      </w:r>
    </w:p>
    <w:p w:rsidR="0069189D" w:rsidRDefault="0069189D" w:rsidP="00CE28E0">
      <w:r>
        <w:rPr>
          <w:noProof/>
        </w:rPr>
        <w:drawing>
          <wp:inline distT="0" distB="0" distL="0" distR="0" wp14:anchorId="4262C45E" wp14:editId="4E11CC34">
            <wp:extent cx="3628339" cy="23236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2227" cy="23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9D" w:rsidRDefault="00F872EC" w:rsidP="00CE28E0">
      <w:r w:rsidRPr="0069189D">
        <w:rPr>
          <w:b/>
        </w:rPr>
        <w:t>Ex</w:t>
      </w:r>
      <w:r>
        <w:rPr>
          <w:b/>
        </w:rPr>
        <w:t>2</w:t>
      </w:r>
      <w:r w:rsidRPr="0069189D">
        <w:rPr>
          <w:b/>
        </w:rPr>
        <w:t xml:space="preserve"> – </w:t>
      </w:r>
      <w:r w:rsidR="0069189D">
        <w:t>A més, podem afegir una línia de regressió amb una sola ordre mes</w:t>
      </w:r>
      <w:r>
        <w:t>. Com?</w:t>
      </w:r>
    </w:p>
    <w:p w:rsidR="0069189D" w:rsidRDefault="0069189D" w:rsidP="00CE28E0">
      <w:r>
        <w:rPr>
          <w:noProof/>
        </w:rPr>
        <w:drawing>
          <wp:inline distT="0" distB="0" distL="0" distR="0" wp14:anchorId="1EB35E05" wp14:editId="2B789E3C">
            <wp:extent cx="3606394" cy="2292399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040" cy="22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9D" w:rsidRDefault="0069189D" w:rsidP="00CE28E0">
      <w:r>
        <w:t>Efectivament, les dues variables estan correlacionades positivament. Com podem posar un estadístic?</w:t>
      </w:r>
    </w:p>
    <w:p w:rsidR="0069189D" w:rsidRDefault="0069189D" w:rsidP="00CE28E0">
      <w:pPr>
        <w:rPr>
          <w:b/>
        </w:rPr>
      </w:pPr>
      <w:r w:rsidRPr="002D7281">
        <w:rPr>
          <w:b/>
        </w:rPr>
        <w:t xml:space="preserve">Ex2 – Calcula la r de </w:t>
      </w:r>
      <w:proofErr w:type="spellStart"/>
      <w:r w:rsidRPr="002D7281">
        <w:rPr>
          <w:b/>
        </w:rPr>
        <w:t>Pearson</w:t>
      </w:r>
      <w:proofErr w:type="spellEnd"/>
      <w:r w:rsidRPr="002D7281">
        <w:rPr>
          <w:b/>
        </w:rPr>
        <w:t xml:space="preserve"> i la p d’aquesta correlació</w:t>
      </w:r>
    </w:p>
    <w:p w:rsidR="002D7281" w:rsidRDefault="002D7281" w:rsidP="00CE28E0">
      <w:pPr>
        <w:rPr>
          <w:b/>
        </w:rPr>
      </w:pPr>
    </w:p>
    <w:p w:rsidR="002D7281" w:rsidRDefault="002D7281" w:rsidP="00CE28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A02A5E" wp14:editId="5529FDB8">
            <wp:extent cx="4343400" cy="19240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0" w:rsidRDefault="000D1710" w:rsidP="000D1710"/>
    <w:p w:rsidR="000D1710" w:rsidRDefault="000D1710" w:rsidP="000D1710">
      <w:r>
        <w:t xml:space="preserve">Tal com vèiem en el gràfic, existeix correlació entre les dues variables. Tot i això, alguns de vosaltres us n’haureu adonat de l’error. Hem aplicat un test paramètric a unes dades que no seguien una distribució normal. </w:t>
      </w:r>
      <w:r w:rsidRPr="000D1710">
        <w:rPr>
          <w:b/>
        </w:rPr>
        <w:t>ERROR!</w:t>
      </w:r>
      <w:r>
        <w:t xml:space="preserve"> El que havíem de fer és aplicar un </w:t>
      </w:r>
      <w:proofErr w:type="spellStart"/>
      <w:r>
        <w:t>Spearman</w:t>
      </w:r>
      <w:proofErr w:type="spellEnd"/>
      <w:r>
        <w:t xml:space="preserve">. </w:t>
      </w:r>
    </w:p>
    <w:p w:rsidR="000D1710" w:rsidRDefault="000D1710" w:rsidP="000D1710">
      <w:pPr>
        <w:rPr>
          <w:b/>
        </w:rPr>
      </w:pPr>
      <w:r w:rsidRPr="002D7281">
        <w:rPr>
          <w:b/>
        </w:rPr>
        <w:t>Ex</w:t>
      </w:r>
      <w:r>
        <w:rPr>
          <w:b/>
        </w:rPr>
        <w:t>3</w:t>
      </w:r>
      <w:r w:rsidRPr="002D7281">
        <w:rPr>
          <w:b/>
        </w:rPr>
        <w:t xml:space="preserve"> – Calcula la r</w:t>
      </w:r>
      <w:r>
        <w:rPr>
          <w:b/>
        </w:rPr>
        <w:t xml:space="preserve">ho </w:t>
      </w:r>
      <w:r w:rsidRPr="002D7281">
        <w:rPr>
          <w:b/>
        </w:rPr>
        <w:t xml:space="preserve">de </w:t>
      </w:r>
      <w:proofErr w:type="spellStart"/>
      <w:r>
        <w:rPr>
          <w:b/>
        </w:rPr>
        <w:t>Spearman</w:t>
      </w:r>
      <w:proofErr w:type="spellEnd"/>
      <w:r w:rsidRPr="002D7281">
        <w:rPr>
          <w:b/>
        </w:rPr>
        <w:t xml:space="preserve"> i la p</w:t>
      </w:r>
      <w:r>
        <w:rPr>
          <w:b/>
        </w:rPr>
        <w:t>:</w:t>
      </w:r>
    </w:p>
    <w:p w:rsidR="000D1710" w:rsidRDefault="000D1710" w:rsidP="00CE28E0"/>
    <w:p w:rsidR="000D1710" w:rsidRDefault="000D1710" w:rsidP="00CE28E0">
      <w:r>
        <w:rPr>
          <w:noProof/>
        </w:rPr>
        <w:drawing>
          <wp:inline distT="0" distB="0" distL="0" distR="0" wp14:anchorId="6D550AEE" wp14:editId="00DAC33C">
            <wp:extent cx="3790950" cy="15335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EB" w:rsidRDefault="007E70EB">
      <w:pPr>
        <w:rPr>
          <w:b/>
        </w:rPr>
      </w:pPr>
    </w:p>
    <w:p w:rsidR="007E70EB" w:rsidRDefault="007E70EB">
      <w:pPr>
        <w:rPr>
          <w:b/>
        </w:rPr>
      </w:pPr>
      <w:r w:rsidRPr="007E70EB">
        <w:rPr>
          <w:b/>
        </w:rPr>
        <w:t xml:space="preserve">Extra </w:t>
      </w:r>
      <w:proofErr w:type="spellStart"/>
      <w:r>
        <w:rPr>
          <w:b/>
        </w:rPr>
        <w:t>hard</w:t>
      </w:r>
      <w:proofErr w:type="spellEnd"/>
      <w:r>
        <w:rPr>
          <w:b/>
        </w:rPr>
        <w:t xml:space="preserve"> </w:t>
      </w:r>
      <w:proofErr w:type="spellStart"/>
      <w:r w:rsidRPr="007E70EB">
        <w:rPr>
          <w:b/>
        </w:rPr>
        <w:t>job</w:t>
      </w:r>
      <w:proofErr w:type="spellEnd"/>
      <w:r>
        <w:rPr>
          <w:b/>
        </w:rPr>
        <w:t>: afegeix una etiqueta que mostri la R de correlació a dins del gràfic</w:t>
      </w:r>
    </w:p>
    <w:p w:rsidR="0027460B" w:rsidRDefault="0027460B">
      <w:pPr>
        <w:rPr>
          <w:b/>
        </w:rPr>
      </w:pPr>
      <w:r>
        <w:rPr>
          <w:noProof/>
        </w:rPr>
        <w:drawing>
          <wp:inline distT="0" distB="0" distL="0" distR="0" wp14:anchorId="75774BC4" wp14:editId="7CA294D0">
            <wp:extent cx="4492901" cy="2611526"/>
            <wp:effectExtent l="0" t="0" r="3175" b="0"/>
            <wp:docPr id="1027" name="Imagen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8103" cy="26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0B" w:rsidRDefault="0027460B">
      <w:pPr>
        <w:rPr>
          <w:b/>
        </w:rPr>
      </w:pPr>
      <w:r>
        <w:rPr>
          <w:b/>
        </w:rPr>
        <w:lastRenderedPageBreak/>
        <w:t>Tip: Podem afegir una capa de text en un plot amb la següent ordre:</w:t>
      </w:r>
    </w:p>
    <w:p w:rsidR="0027460B" w:rsidRDefault="0027460B">
      <w:pPr>
        <w:rPr>
          <w:b/>
        </w:rPr>
      </w:pPr>
      <w:proofErr w:type="spellStart"/>
      <w:r w:rsidRPr="0027460B">
        <w:rPr>
          <w:b/>
        </w:rPr>
        <w:t>geom_text</w:t>
      </w:r>
      <w:proofErr w:type="spellEnd"/>
      <w:r w:rsidRPr="0027460B">
        <w:rPr>
          <w:b/>
        </w:rPr>
        <w:t xml:space="preserve">(aes(x=250, y= 35, </w:t>
      </w:r>
      <w:proofErr w:type="spellStart"/>
      <w:r w:rsidRPr="0027460B">
        <w:rPr>
          <w:b/>
        </w:rPr>
        <w:t>hjust</w:t>
      </w:r>
      <w:proofErr w:type="spellEnd"/>
      <w:r w:rsidRPr="0027460B">
        <w:rPr>
          <w:b/>
        </w:rPr>
        <w:t>=0, label="</w:t>
      </w:r>
      <w:r>
        <w:rPr>
          <w:b/>
        </w:rPr>
        <w:t>text que vulguem escriure</w:t>
      </w:r>
      <w:r w:rsidRPr="0027460B">
        <w:rPr>
          <w:b/>
        </w:rPr>
        <w:t>"))</w:t>
      </w:r>
    </w:p>
    <w:p w:rsidR="0027460B" w:rsidRDefault="0027460B">
      <w:r w:rsidRPr="0027460B">
        <w:t>On</w:t>
      </w:r>
      <w:r>
        <w:t>:</w:t>
      </w:r>
    </w:p>
    <w:p w:rsidR="0027460B" w:rsidRDefault="0027460B" w:rsidP="0027460B">
      <w:pPr>
        <w:pStyle w:val="Prrafodelista"/>
        <w:numPr>
          <w:ilvl w:val="0"/>
          <w:numId w:val="25"/>
        </w:numPr>
      </w:pPr>
      <w:r>
        <w:t>x= coordenada x on col·loquem el text</w:t>
      </w:r>
    </w:p>
    <w:p w:rsidR="0027460B" w:rsidRDefault="0027460B" w:rsidP="0027460B">
      <w:pPr>
        <w:pStyle w:val="Prrafodelista"/>
        <w:numPr>
          <w:ilvl w:val="0"/>
          <w:numId w:val="25"/>
        </w:numPr>
      </w:pPr>
      <w:r>
        <w:t>y= coordenada y on col·loquem el text</w:t>
      </w:r>
    </w:p>
    <w:p w:rsidR="0027460B" w:rsidRDefault="0027460B" w:rsidP="0027460B">
      <w:pPr>
        <w:pStyle w:val="Prrafodelista"/>
        <w:numPr>
          <w:ilvl w:val="0"/>
          <w:numId w:val="25"/>
        </w:numPr>
      </w:pPr>
      <w:proofErr w:type="spellStart"/>
      <w:r>
        <w:t>hjust</w:t>
      </w:r>
      <w:proofErr w:type="spellEnd"/>
      <w:r>
        <w:t>= justificació a l’esquerra</w:t>
      </w:r>
    </w:p>
    <w:p w:rsidR="0027460B" w:rsidRDefault="0027460B" w:rsidP="0027460B">
      <w:pPr>
        <w:pStyle w:val="Prrafodelista"/>
        <w:numPr>
          <w:ilvl w:val="0"/>
          <w:numId w:val="25"/>
        </w:numPr>
      </w:pPr>
      <w:r>
        <w:t xml:space="preserve">label= text que volem escriure. </w:t>
      </w:r>
    </w:p>
    <w:p w:rsidR="0027460B" w:rsidRDefault="0027460B">
      <w:r>
        <w:br w:type="page"/>
      </w:r>
    </w:p>
    <w:p w:rsidR="000D1710" w:rsidRDefault="000D1710" w:rsidP="0027460B">
      <w:pPr>
        <w:pStyle w:val="Ttulo1"/>
      </w:pPr>
      <w:r>
        <w:lastRenderedPageBreak/>
        <w:t>Model general lineal</w:t>
      </w:r>
    </w:p>
    <w:p w:rsidR="000D1710" w:rsidRDefault="000D1710" w:rsidP="000D1710">
      <w:r>
        <w:t xml:space="preserve">Un model general lineal és un model multivariant </w:t>
      </w:r>
      <w:r w:rsidR="00106B70">
        <w:t>on avaluem la relació d’una variable resposta com a funció de múltiples variables. Concretament:</w:t>
      </w:r>
    </w:p>
    <w:p w:rsidR="00106B70" w:rsidRDefault="00106B70" w:rsidP="00106B70">
      <w:r w:rsidRPr="00106B70">
        <w:rPr>
          <w:noProof/>
        </w:rPr>
        <w:drawing>
          <wp:inline distT="0" distB="0" distL="0" distR="0" wp14:anchorId="33F0614E" wp14:editId="36207787">
            <wp:extent cx="2981325" cy="1133476"/>
            <wp:effectExtent l="0" t="0" r="0" b="9525"/>
            <wp:docPr id="1026" name="Picture 2" descr="Resultado de imagen de glm general linea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de glm general linear model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334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06B70" w:rsidRDefault="00106B70" w:rsidP="00106B70"/>
    <w:p w:rsidR="00106B70" w:rsidRDefault="00106B70" w:rsidP="00106B70">
      <w:r>
        <w:t xml:space="preserve">Per exemple, sabem que el l’edat provoca pèrdua de volum </w:t>
      </w:r>
      <w:proofErr w:type="spellStart"/>
      <w:r>
        <w:t>hipocampal</w:t>
      </w:r>
      <w:proofErr w:type="spellEnd"/>
      <w:r>
        <w:t xml:space="preserve"> en la població general:</w:t>
      </w:r>
    </w:p>
    <w:p w:rsidR="00106B70" w:rsidRDefault="00106B70" w:rsidP="00106B70"/>
    <w:p w:rsidR="00106B70" w:rsidRDefault="00106B70" w:rsidP="00106B70">
      <w:r>
        <w:rPr>
          <w:noProof/>
        </w:rPr>
        <w:drawing>
          <wp:inline distT="0" distB="0" distL="0" distR="0" wp14:anchorId="6880EDD4" wp14:editId="2D6791C6">
            <wp:extent cx="4155034" cy="2661394"/>
            <wp:effectExtent l="0" t="0" r="0" b="571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1584" cy="26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70" w:rsidRDefault="00106B70" w:rsidP="00106B70"/>
    <w:p w:rsidR="00106B70" w:rsidRDefault="00106B70" w:rsidP="00106B70">
      <w:r>
        <w:t xml:space="preserve">Però, tenim la sospita que altres variables poden afectar el volum </w:t>
      </w:r>
      <w:proofErr w:type="spellStart"/>
      <w:r>
        <w:t>hipocampal</w:t>
      </w:r>
      <w:proofErr w:type="spellEnd"/>
      <w:r>
        <w:t>, a part de la pròpia edat. Creem un model multivariant que inclogui les següents variables:</w:t>
      </w:r>
    </w:p>
    <w:p w:rsidR="00106B70" w:rsidRDefault="00106B70" w:rsidP="00106B70">
      <w:pPr>
        <w:pStyle w:val="Prrafodelista"/>
        <w:numPr>
          <w:ilvl w:val="0"/>
          <w:numId w:val="20"/>
        </w:numPr>
      </w:pPr>
      <w:r>
        <w:t>TAU</w:t>
      </w:r>
    </w:p>
    <w:p w:rsidR="00106B70" w:rsidRDefault="00106B70" w:rsidP="00106B70">
      <w:pPr>
        <w:pStyle w:val="Prrafodelista"/>
        <w:numPr>
          <w:ilvl w:val="0"/>
          <w:numId w:val="20"/>
        </w:numPr>
      </w:pPr>
      <w:r>
        <w:t xml:space="preserve">ICV (El volum total </w:t>
      </w:r>
      <w:proofErr w:type="spellStart"/>
      <w:r>
        <w:t>intracranial</w:t>
      </w:r>
      <w:proofErr w:type="spellEnd"/>
      <w:r>
        <w:t>)</w:t>
      </w:r>
    </w:p>
    <w:p w:rsidR="00106B70" w:rsidRDefault="00106B70" w:rsidP="00106B70">
      <w:pPr>
        <w:pStyle w:val="Prrafodelista"/>
        <w:numPr>
          <w:ilvl w:val="0"/>
          <w:numId w:val="20"/>
        </w:numPr>
      </w:pPr>
      <w:r>
        <w:t xml:space="preserve">Positivitat d’APOE e4 (portador </w:t>
      </w:r>
      <w:proofErr w:type="spellStart"/>
      <w:r>
        <w:t>vs</w:t>
      </w:r>
      <w:proofErr w:type="spellEnd"/>
      <w:r>
        <w:t xml:space="preserve"> no-portador)</w:t>
      </w:r>
    </w:p>
    <w:p w:rsidR="00106B70" w:rsidRDefault="00106B70" w:rsidP="00106B70">
      <w:pPr>
        <w:pStyle w:val="Prrafodelista"/>
        <w:numPr>
          <w:ilvl w:val="0"/>
          <w:numId w:val="20"/>
        </w:numPr>
      </w:pPr>
      <w:r>
        <w:t>Edat</w:t>
      </w:r>
    </w:p>
    <w:p w:rsidR="00106B70" w:rsidRDefault="00106B70" w:rsidP="00883AA5">
      <w:pPr>
        <w:pStyle w:val="Prrafodelista"/>
        <w:numPr>
          <w:ilvl w:val="0"/>
          <w:numId w:val="20"/>
        </w:numPr>
      </w:pPr>
      <w:r>
        <w:t>Educació</w:t>
      </w:r>
    </w:p>
    <w:p w:rsidR="00106B70" w:rsidRDefault="00106B70" w:rsidP="00106B70">
      <w:r>
        <w:t>El codi seria el següent:</w:t>
      </w:r>
    </w:p>
    <w:p w:rsidR="00106B70" w:rsidRPr="00106B70" w:rsidRDefault="00106B70" w:rsidP="00106B70">
      <w:pPr>
        <w:rPr>
          <w:color w:val="069859" w:themeColor="accent3" w:themeShade="BF"/>
        </w:rPr>
      </w:pPr>
      <w:r w:rsidRPr="00106B70">
        <w:rPr>
          <w:color w:val="069859" w:themeColor="accent3" w:themeShade="BF"/>
        </w:rPr>
        <w:t xml:space="preserve"># Calcular un </w:t>
      </w:r>
      <w:proofErr w:type="spellStart"/>
      <w:r w:rsidRPr="00106B70">
        <w:rPr>
          <w:color w:val="069859" w:themeColor="accent3" w:themeShade="BF"/>
        </w:rPr>
        <w:t>glm</w:t>
      </w:r>
      <w:proofErr w:type="spellEnd"/>
    </w:p>
    <w:p w:rsidR="008F5EDB" w:rsidRDefault="008F5EDB" w:rsidP="00106B70">
      <w:pPr>
        <w:rPr>
          <w:color w:val="069859" w:themeColor="accent3" w:themeShade="BF"/>
        </w:rPr>
      </w:pPr>
      <w:r w:rsidRPr="008F5EDB">
        <w:rPr>
          <w:color w:val="069859" w:themeColor="accent3" w:themeShade="BF"/>
        </w:rPr>
        <w:t>model&lt;-</w:t>
      </w:r>
      <w:proofErr w:type="spellStart"/>
      <w:r w:rsidRPr="008F5EDB">
        <w:rPr>
          <w:color w:val="069859" w:themeColor="accent3" w:themeShade="BF"/>
        </w:rPr>
        <w:t>glm</w:t>
      </w:r>
      <w:proofErr w:type="spellEnd"/>
      <w:r w:rsidRPr="008F5EDB">
        <w:rPr>
          <w:color w:val="069859" w:themeColor="accent3" w:themeShade="BF"/>
        </w:rPr>
        <w:t>(</w:t>
      </w:r>
      <w:proofErr w:type="spellStart"/>
      <w:r w:rsidRPr="008F5EDB">
        <w:rPr>
          <w:color w:val="069859" w:themeColor="accent3" w:themeShade="BF"/>
        </w:rPr>
        <w:t>Hippocampus_vol</w:t>
      </w:r>
      <w:proofErr w:type="spellEnd"/>
      <w:r w:rsidRPr="008F5EDB">
        <w:rPr>
          <w:color w:val="069859" w:themeColor="accent3" w:themeShade="BF"/>
        </w:rPr>
        <w:t xml:space="preserve"> ~ TAU + ICV + APOE4_POS + AGE + EDUCATION, </w:t>
      </w:r>
      <w:proofErr w:type="spellStart"/>
      <w:r w:rsidRPr="008F5EDB">
        <w:rPr>
          <w:color w:val="069859" w:themeColor="accent3" w:themeShade="BF"/>
        </w:rPr>
        <w:t>family</w:t>
      </w:r>
      <w:proofErr w:type="spellEnd"/>
      <w:r w:rsidRPr="008F5EDB">
        <w:rPr>
          <w:color w:val="069859" w:themeColor="accent3" w:themeShade="BF"/>
        </w:rPr>
        <w:t xml:space="preserve"> = </w:t>
      </w:r>
      <w:proofErr w:type="spellStart"/>
      <w:r w:rsidRPr="008F5EDB">
        <w:rPr>
          <w:color w:val="069859" w:themeColor="accent3" w:themeShade="BF"/>
        </w:rPr>
        <w:t>gaussian</w:t>
      </w:r>
      <w:proofErr w:type="spellEnd"/>
      <w:r w:rsidRPr="008F5EDB">
        <w:rPr>
          <w:color w:val="069859" w:themeColor="accent3" w:themeShade="BF"/>
        </w:rPr>
        <w:t>(), data=CTL)</w:t>
      </w:r>
    </w:p>
    <w:p w:rsidR="00106B70" w:rsidRDefault="00106B70" w:rsidP="00106B70">
      <w:pPr>
        <w:rPr>
          <w:color w:val="2C2C2C" w:themeColor="text1"/>
        </w:rPr>
      </w:pPr>
      <w:r w:rsidRPr="00106B70">
        <w:rPr>
          <w:color w:val="2C2C2C" w:themeColor="text1"/>
        </w:rPr>
        <w:lastRenderedPageBreak/>
        <w:t>Després, avaluem el resultat:</w:t>
      </w:r>
    </w:p>
    <w:p w:rsidR="00106B70" w:rsidRDefault="00106B70" w:rsidP="00106B70">
      <w:pPr>
        <w:rPr>
          <w:color w:val="2C2C2C" w:themeColor="text1"/>
        </w:rPr>
      </w:pPr>
      <w:proofErr w:type="spellStart"/>
      <w:r>
        <w:rPr>
          <w:color w:val="069859" w:themeColor="accent3" w:themeShade="BF"/>
        </w:rPr>
        <w:t>summary</w:t>
      </w:r>
      <w:proofErr w:type="spellEnd"/>
      <w:r>
        <w:rPr>
          <w:color w:val="069859" w:themeColor="accent3" w:themeShade="BF"/>
        </w:rPr>
        <w:t xml:space="preserve"> (model)</w:t>
      </w:r>
    </w:p>
    <w:p w:rsidR="00106B70" w:rsidRDefault="008F5EDB" w:rsidP="00106B70">
      <w:pPr>
        <w:rPr>
          <w:color w:val="2C2C2C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1217735</wp:posOffset>
                </wp:positionH>
                <wp:positionV relativeFrom="paragraph">
                  <wp:posOffset>1932559</wp:posOffset>
                </wp:positionV>
                <wp:extent cx="1728995" cy="1960333"/>
                <wp:effectExtent l="0" t="38100" r="62230" b="2095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995" cy="19603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83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2" o:spid="_x0000_s1026" type="#_x0000_t32" style="position:absolute;margin-left:95.9pt;margin-top:152.15pt;width:136.15pt;height:154.3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810748</wp:posOffset>
                </wp:positionV>
                <wp:extent cx="833831" cy="1082650"/>
                <wp:effectExtent l="0" t="0" r="23495" b="228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831" cy="1082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747F5" id="Rectángulo 61" o:spid="_x0000_s1026" style="position:absolute;margin-left:202.75pt;margin-top:63.85pt;width:65.65pt;height:85.2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" filled="f" strokecolor="red" strokeweight="2pt"/>
            </w:pict>
          </mc:Fallback>
        </mc:AlternateContent>
      </w:r>
      <w:r w:rsidRPr="008F5E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22AF7" wp14:editId="66DEED52">
            <wp:extent cx="4294482" cy="346078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13214"/>
                    <a:stretch/>
                  </pic:blipFill>
                  <pic:spPr bwMode="auto">
                    <a:xfrm>
                      <a:off x="0" y="0"/>
                      <a:ext cx="4316014" cy="34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C43" w:rsidRDefault="00950C43" w:rsidP="00106B70">
      <w:pPr>
        <w:rPr>
          <w:color w:val="2C2C2C" w:themeColor="text1"/>
        </w:rPr>
      </w:pPr>
    </w:p>
    <w:p w:rsidR="00950C43" w:rsidRDefault="00950C43" w:rsidP="00950C43">
      <w:pPr>
        <w:rPr>
          <w:color w:val="2C2C2C" w:themeColor="text1"/>
        </w:rPr>
      </w:pPr>
      <w:r>
        <w:rPr>
          <w:color w:val="2C2C2C" w:themeColor="text1"/>
        </w:rPr>
        <w:t>Veiem que hi ha 3 variables que són significatives:</w:t>
      </w:r>
    </w:p>
    <w:p w:rsidR="00950C43" w:rsidRDefault="008F5EDB" w:rsidP="00950C43">
      <w:pPr>
        <w:pStyle w:val="Prrafodelista"/>
        <w:numPr>
          <w:ilvl w:val="0"/>
          <w:numId w:val="20"/>
        </w:numPr>
        <w:rPr>
          <w:color w:val="2C2C2C" w:themeColor="text1"/>
        </w:rPr>
      </w:pPr>
      <w:r>
        <w:rPr>
          <w:color w:val="2C2C2C" w:themeColor="text1"/>
        </w:rPr>
        <w:t>ICV:</w:t>
      </w:r>
      <w:r w:rsidR="00950C43">
        <w:rPr>
          <w:color w:val="2C2C2C" w:themeColor="text1"/>
        </w:rPr>
        <w:t xml:space="preserve"> </w:t>
      </w:r>
      <w:r>
        <w:rPr>
          <w:color w:val="2C2C2C" w:themeColor="text1"/>
        </w:rPr>
        <w:t xml:space="preserve">Volum total </w:t>
      </w:r>
      <w:proofErr w:type="spellStart"/>
      <w:r>
        <w:rPr>
          <w:color w:val="2C2C2C" w:themeColor="text1"/>
        </w:rPr>
        <w:t>intracranial</w:t>
      </w:r>
      <w:proofErr w:type="spellEnd"/>
      <w:r>
        <w:rPr>
          <w:color w:val="2C2C2C" w:themeColor="text1"/>
        </w:rPr>
        <w:t xml:space="preserve">. A més volum </w:t>
      </w:r>
      <w:proofErr w:type="spellStart"/>
      <w:r>
        <w:rPr>
          <w:color w:val="2C2C2C" w:themeColor="text1"/>
        </w:rPr>
        <w:t>intracranial</w:t>
      </w:r>
      <w:proofErr w:type="spellEnd"/>
      <w:r>
        <w:rPr>
          <w:color w:val="2C2C2C" w:themeColor="text1"/>
        </w:rPr>
        <w:t xml:space="preserve">, més volum </w:t>
      </w:r>
      <w:proofErr w:type="spellStart"/>
      <w:r>
        <w:rPr>
          <w:color w:val="2C2C2C" w:themeColor="text1"/>
        </w:rPr>
        <w:t>hipocampal</w:t>
      </w:r>
      <w:proofErr w:type="spellEnd"/>
    </w:p>
    <w:p w:rsidR="00950C43" w:rsidRDefault="00950C43" w:rsidP="00950C43">
      <w:pPr>
        <w:pStyle w:val="Prrafodelista"/>
        <w:numPr>
          <w:ilvl w:val="0"/>
          <w:numId w:val="20"/>
        </w:numPr>
        <w:rPr>
          <w:color w:val="2C2C2C" w:themeColor="text1"/>
        </w:rPr>
      </w:pPr>
      <w:proofErr w:type="spellStart"/>
      <w:r>
        <w:rPr>
          <w:color w:val="2C2C2C" w:themeColor="text1"/>
        </w:rPr>
        <w:t>Age</w:t>
      </w:r>
      <w:proofErr w:type="spellEnd"/>
      <w:r>
        <w:rPr>
          <w:color w:val="2C2C2C" w:themeColor="text1"/>
        </w:rPr>
        <w:t>: la variable que ja sabíem</w:t>
      </w:r>
    </w:p>
    <w:p w:rsidR="00950C43" w:rsidRPr="00950C43" w:rsidRDefault="00950C43" w:rsidP="00950C43">
      <w:pPr>
        <w:pStyle w:val="Prrafodelista"/>
        <w:numPr>
          <w:ilvl w:val="0"/>
          <w:numId w:val="20"/>
        </w:numPr>
        <w:rPr>
          <w:color w:val="2C2C2C" w:themeColor="text1"/>
        </w:rPr>
      </w:pPr>
      <w:proofErr w:type="spellStart"/>
      <w:r>
        <w:rPr>
          <w:color w:val="2C2C2C" w:themeColor="text1"/>
        </w:rPr>
        <w:t>Education</w:t>
      </w:r>
      <w:proofErr w:type="spellEnd"/>
      <w:r>
        <w:rPr>
          <w:color w:val="2C2C2C" w:themeColor="text1"/>
        </w:rPr>
        <w:t>:</w:t>
      </w:r>
      <w:r w:rsidR="008F5EDB">
        <w:rPr>
          <w:color w:val="2C2C2C" w:themeColor="text1"/>
        </w:rPr>
        <w:t xml:space="preserve"> l’educació podria afectar al volum </w:t>
      </w:r>
      <w:proofErr w:type="spellStart"/>
      <w:r w:rsidR="008F5EDB">
        <w:rPr>
          <w:color w:val="2C2C2C" w:themeColor="text1"/>
        </w:rPr>
        <w:t>hipocampal</w:t>
      </w:r>
      <w:proofErr w:type="spellEnd"/>
    </w:p>
    <w:p w:rsidR="001A03C0" w:rsidRDefault="001A03C0">
      <w:pPr>
        <w:rPr>
          <w:color w:val="2C2C2C" w:themeColor="text1"/>
        </w:rPr>
      </w:pPr>
      <w:r>
        <w:rPr>
          <w:color w:val="2C2C2C" w:themeColor="text1"/>
        </w:rPr>
        <w:br w:type="page"/>
      </w:r>
    </w:p>
    <w:p w:rsidR="00D35B49" w:rsidRDefault="001A03C0" w:rsidP="001A03C0">
      <w:pPr>
        <w:pStyle w:val="Ttulo1"/>
      </w:pPr>
      <w:r>
        <w:lastRenderedPageBreak/>
        <w:t>Corbes ROC</w:t>
      </w:r>
    </w:p>
    <w:p w:rsidR="00D35B49" w:rsidRDefault="00D35B49" w:rsidP="00106B70">
      <w:pPr>
        <w:rPr>
          <w:color w:val="2C2C2C" w:themeColor="text1"/>
        </w:rPr>
      </w:pPr>
    </w:p>
    <w:p w:rsidR="00705538" w:rsidRDefault="00705538" w:rsidP="00106B70">
      <w:pPr>
        <w:rPr>
          <w:color w:val="2C2C2C" w:themeColor="text1"/>
        </w:rPr>
      </w:pPr>
      <w:r>
        <w:rPr>
          <w:color w:val="2C2C2C" w:themeColor="text1"/>
        </w:rPr>
        <w:t xml:space="preserve">Una corba ROC és una representació gràfica de la sensibilitat </w:t>
      </w:r>
      <w:proofErr w:type="spellStart"/>
      <w:r>
        <w:rPr>
          <w:color w:val="2C2C2C" w:themeColor="text1"/>
        </w:rPr>
        <w:t>vs</w:t>
      </w:r>
      <w:proofErr w:type="spellEnd"/>
      <w:r>
        <w:rPr>
          <w:color w:val="2C2C2C" w:themeColor="text1"/>
        </w:rPr>
        <w:t xml:space="preserve"> especificitat per un sistema de classificació binari</w:t>
      </w:r>
      <w:r w:rsidR="00742012">
        <w:rPr>
          <w:color w:val="2C2C2C" w:themeColor="text1"/>
        </w:rPr>
        <w:t xml:space="preserve"> en funció de com varia el llindar de classificació.</w:t>
      </w:r>
    </w:p>
    <w:p w:rsidR="008B3183" w:rsidRDefault="008B3183" w:rsidP="00106B70">
      <w:pPr>
        <w:rPr>
          <w:b/>
          <w:color w:val="2C2C2C" w:themeColor="text1"/>
        </w:rPr>
      </w:pPr>
      <w:r w:rsidRPr="00B24FE1">
        <w:rPr>
          <w:b/>
          <w:color w:val="2C2C2C" w:themeColor="text1"/>
        </w:rPr>
        <w:t>Ex1 – Calcular la corba ROC de</w:t>
      </w:r>
      <w:r w:rsidR="007B6F1A">
        <w:rPr>
          <w:b/>
          <w:color w:val="2C2C2C" w:themeColor="text1"/>
        </w:rPr>
        <w:t xml:space="preserve"> la captació de AV45 </w:t>
      </w:r>
      <w:r w:rsidRPr="00B24FE1">
        <w:rPr>
          <w:b/>
          <w:color w:val="2C2C2C" w:themeColor="text1"/>
        </w:rPr>
        <w:t>per discriminar pacients sans de controls amb pacients amb malaltia Alzheimer i demència.</w:t>
      </w:r>
      <w:r w:rsidR="00B24FE1" w:rsidRPr="00B24FE1">
        <w:rPr>
          <w:b/>
          <w:color w:val="2C2C2C" w:themeColor="text1"/>
        </w:rPr>
        <w:t xml:space="preserve"> Utilitzar l’índex </w:t>
      </w:r>
      <w:proofErr w:type="spellStart"/>
      <w:r w:rsidR="00B24FE1" w:rsidRPr="00B24FE1">
        <w:rPr>
          <w:b/>
          <w:color w:val="2C2C2C" w:themeColor="text1"/>
        </w:rPr>
        <w:t>Youden</w:t>
      </w:r>
      <w:proofErr w:type="spellEnd"/>
      <w:r w:rsidR="00B24FE1" w:rsidRPr="00B24FE1">
        <w:rPr>
          <w:b/>
          <w:color w:val="2C2C2C" w:themeColor="text1"/>
        </w:rPr>
        <w:t xml:space="preserve"> per trobar el punt de tall òptim.</w:t>
      </w:r>
    </w:p>
    <w:p w:rsidR="005614CF" w:rsidRDefault="005614CF" w:rsidP="00106B70">
      <w:pPr>
        <w:rPr>
          <w:color w:val="069859" w:themeColor="accent3" w:themeShade="BF"/>
        </w:rPr>
      </w:pPr>
      <w:r>
        <w:rPr>
          <w:color w:val="069859" w:themeColor="accent3" w:themeShade="BF"/>
        </w:rPr>
        <w:t>#Calculem la corba ROC</w:t>
      </w:r>
    </w:p>
    <w:p w:rsidR="005614CF" w:rsidRDefault="005614CF" w:rsidP="00106B70">
      <w:pPr>
        <w:rPr>
          <w:color w:val="069859" w:themeColor="accent3" w:themeShade="BF"/>
        </w:rPr>
      </w:pPr>
      <w:proofErr w:type="spellStart"/>
      <w:r w:rsidRPr="005614CF">
        <w:rPr>
          <w:color w:val="069859" w:themeColor="accent3" w:themeShade="BF"/>
        </w:rPr>
        <w:t>rocobj</w:t>
      </w:r>
      <w:proofErr w:type="spellEnd"/>
      <w:r w:rsidRPr="005614CF">
        <w:rPr>
          <w:color w:val="069859" w:themeColor="accent3" w:themeShade="BF"/>
        </w:rPr>
        <w:t>&lt;-roc(CTLAD$DX</w:t>
      </w:r>
      <w:r w:rsidRPr="005614CF">
        <w:rPr>
          <w:color w:val="069859" w:themeColor="accent3" w:themeShade="BF"/>
        </w:rPr>
        <w:t xml:space="preserve"> </w:t>
      </w:r>
      <w:r>
        <w:rPr>
          <w:color w:val="069859" w:themeColor="accent3" w:themeShade="BF"/>
        </w:rPr>
        <w:t>,</w:t>
      </w:r>
      <w:r w:rsidRPr="005614CF">
        <w:rPr>
          <w:color w:val="069859" w:themeColor="accent3" w:themeShade="BF"/>
        </w:rPr>
        <w:t>CTLAD$AV45_quant_Landau)</w:t>
      </w:r>
    </w:p>
    <w:p w:rsidR="005614CF" w:rsidRDefault="005614CF" w:rsidP="00106B70">
      <w:pPr>
        <w:rPr>
          <w:color w:val="069859" w:themeColor="accent3" w:themeShade="BF"/>
        </w:rPr>
      </w:pPr>
      <w:r>
        <w:rPr>
          <w:color w:val="069859" w:themeColor="accent3" w:themeShade="BF"/>
        </w:rPr>
        <w:t>#Calculem l’àrea sota la corba</w:t>
      </w:r>
    </w:p>
    <w:p w:rsidR="005614CF" w:rsidRDefault="005614CF" w:rsidP="00106B70">
      <w:pPr>
        <w:rPr>
          <w:color w:val="069859" w:themeColor="accent3" w:themeShade="BF"/>
        </w:rPr>
      </w:pPr>
      <w:proofErr w:type="spellStart"/>
      <w:r>
        <w:rPr>
          <w:color w:val="069859" w:themeColor="accent3" w:themeShade="BF"/>
        </w:rPr>
        <w:t>auc</w:t>
      </w:r>
      <w:proofErr w:type="spellEnd"/>
      <w:r>
        <w:rPr>
          <w:color w:val="069859" w:themeColor="accent3" w:themeShade="BF"/>
        </w:rPr>
        <w:t>(</w:t>
      </w:r>
      <w:proofErr w:type="spellStart"/>
      <w:r>
        <w:rPr>
          <w:color w:val="069859" w:themeColor="accent3" w:themeShade="BF"/>
        </w:rPr>
        <w:t>rocobj</w:t>
      </w:r>
      <w:proofErr w:type="spellEnd"/>
      <w:r>
        <w:rPr>
          <w:color w:val="069859" w:themeColor="accent3" w:themeShade="BF"/>
        </w:rPr>
        <w:t>)</w:t>
      </w:r>
    </w:p>
    <w:p w:rsidR="005614CF" w:rsidRDefault="005614CF" w:rsidP="00106B70">
      <w:pPr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7C8B86F1" wp14:editId="696A2711">
            <wp:extent cx="263842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CF" w:rsidRDefault="005614CF" w:rsidP="00106B70">
      <w:pPr>
        <w:rPr>
          <w:color w:val="069859" w:themeColor="accent3" w:themeShade="BF"/>
        </w:rPr>
      </w:pPr>
      <w:r>
        <w:rPr>
          <w:color w:val="069859" w:themeColor="accent3" w:themeShade="BF"/>
        </w:rPr>
        <w:t>#Trobem el punt de tall</w:t>
      </w:r>
    </w:p>
    <w:p w:rsidR="005614CF" w:rsidRDefault="005614CF" w:rsidP="00106B70">
      <w:pPr>
        <w:rPr>
          <w:color w:val="069859" w:themeColor="accent3" w:themeShade="BF"/>
        </w:rPr>
      </w:pPr>
      <w:proofErr w:type="spellStart"/>
      <w:r w:rsidRPr="005614CF">
        <w:rPr>
          <w:color w:val="069859" w:themeColor="accent3" w:themeShade="BF"/>
        </w:rPr>
        <w:t>coords</w:t>
      </w:r>
      <w:proofErr w:type="spellEnd"/>
      <w:r w:rsidRPr="005614CF">
        <w:rPr>
          <w:color w:val="069859" w:themeColor="accent3" w:themeShade="BF"/>
        </w:rPr>
        <w:t>(</w:t>
      </w:r>
      <w:proofErr w:type="spellStart"/>
      <w:r w:rsidRPr="005614CF">
        <w:rPr>
          <w:color w:val="069859" w:themeColor="accent3" w:themeShade="BF"/>
        </w:rPr>
        <w:t>rocobj</w:t>
      </w:r>
      <w:proofErr w:type="spellEnd"/>
      <w:r w:rsidRPr="005614CF">
        <w:rPr>
          <w:color w:val="069859" w:themeColor="accent3" w:themeShade="BF"/>
        </w:rPr>
        <w:t>,"best",</w:t>
      </w:r>
      <w:proofErr w:type="spellStart"/>
      <w:r w:rsidRPr="005614CF">
        <w:rPr>
          <w:color w:val="069859" w:themeColor="accent3" w:themeShade="BF"/>
        </w:rPr>
        <w:t>best.method</w:t>
      </w:r>
      <w:proofErr w:type="spellEnd"/>
      <w:r w:rsidRPr="005614CF">
        <w:rPr>
          <w:color w:val="069859" w:themeColor="accent3" w:themeShade="BF"/>
        </w:rPr>
        <w:t xml:space="preserve"> = "</w:t>
      </w:r>
      <w:proofErr w:type="spellStart"/>
      <w:r w:rsidRPr="005614CF">
        <w:rPr>
          <w:color w:val="069859" w:themeColor="accent3" w:themeShade="BF"/>
        </w:rPr>
        <w:t>youden</w:t>
      </w:r>
      <w:proofErr w:type="spellEnd"/>
      <w:r w:rsidRPr="005614CF">
        <w:rPr>
          <w:color w:val="069859" w:themeColor="accent3" w:themeShade="BF"/>
        </w:rPr>
        <w:t>")</w:t>
      </w:r>
    </w:p>
    <w:p w:rsidR="005614CF" w:rsidRDefault="005614CF" w:rsidP="00106B70">
      <w:pPr>
        <w:rPr>
          <w:color w:val="069859" w:themeColor="accent3" w:themeShade="BF"/>
        </w:rPr>
      </w:pPr>
      <w:r>
        <w:rPr>
          <w:noProof/>
        </w:rPr>
        <w:drawing>
          <wp:inline distT="0" distB="0" distL="0" distR="0" wp14:anchorId="652CE2A5" wp14:editId="101A49CA">
            <wp:extent cx="347662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E1" w:rsidRDefault="00AF79E1" w:rsidP="00AF79E1">
      <w:pPr>
        <w:rPr>
          <w:noProof/>
        </w:rPr>
      </w:pPr>
    </w:p>
    <w:p w:rsidR="005614CF" w:rsidRDefault="005614CF" w:rsidP="00AF79E1">
      <w:pPr>
        <w:rPr>
          <w:noProof/>
        </w:rPr>
      </w:pPr>
    </w:p>
    <w:p w:rsidR="005614CF" w:rsidRDefault="005614CF" w:rsidP="00AF79E1">
      <w:pPr>
        <w:rPr>
          <w:noProof/>
        </w:rPr>
      </w:pPr>
      <w:r>
        <w:rPr>
          <w:noProof/>
        </w:rPr>
        <w:t>Podem plotejar la corba</w:t>
      </w:r>
    </w:p>
    <w:p w:rsidR="005614CF" w:rsidRDefault="005614CF" w:rsidP="005614CF">
      <w:pPr>
        <w:rPr>
          <w:color w:val="069859" w:themeColor="accent3" w:themeShade="BF"/>
        </w:rPr>
      </w:pPr>
      <w:r>
        <w:rPr>
          <w:color w:val="069859" w:themeColor="accent3" w:themeShade="BF"/>
        </w:rPr>
        <w:t>plot(rocobj</w:t>
      </w:r>
      <w:bookmarkStart w:id="0" w:name="_GoBack"/>
      <w:bookmarkEnd w:id="0"/>
      <w:r>
        <w:rPr>
          <w:color w:val="069859" w:themeColor="accent3" w:themeShade="BF"/>
        </w:rPr>
        <w:t>)</w:t>
      </w:r>
    </w:p>
    <w:p w:rsidR="005614CF" w:rsidRDefault="005614CF" w:rsidP="00AF79E1">
      <w:pPr>
        <w:rPr>
          <w:noProof/>
        </w:rPr>
      </w:pPr>
    </w:p>
    <w:p w:rsidR="005614CF" w:rsidRDefault="005614CF" w:rsidP="00AF79E1">
      <w:pPr>
        <w:rPr>
          <w:noProof/>
        </w:rPr>
      </w:pPr>
    </w:p>
    <w:p w:rsidR="005614CF" w:rsidRPr="00B24FE1" w:rsidRDefault="005614CF" w:rsidP="00AF79E1">
      <w:pPr>
        <w:rPr>
          <w:color w:val="069859" w:themeColor="accent3" w:themeShade="BF"/>
        </w:rPr>
      </w:pPr>
      <w:r>
        <w:rPr>
          <w:noProof/>
        </w:rPr>
        <w:lastRenderedPageBreak/>
        <w:drawing>
          <wp:inline distT="0" distB="0" distL="0" distR="0" wp14:anchorId="55E41FA3" wp14:editId="44CE19EE">
            <wp:extent cx="5732145" cy="3990975"/>
            <wp:effectExtent l="0" t="0" r="190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C0" w:rsidRDefault="001A03C0" w:rsidP="00705538">
      <w:pPr>
        <w:jc w:val="center"/>
        <w:rPr>
          <w:color w:val="2C2C2C" w:themeColor="text1"/>
        </w:rPr>
      </w:pPr>
    </w:p>
    <w:p w:rsidR="004B6323" w:rsidRDefault="004B6323" w:rsidP="00705538">
      <w:pPr>
        <w:jc w:val="center"/>
        <w:rPr>
          <w:color w:val="2C2C2C" w:themeColor="text1"/>
        </w:rPr>
      </w:pPr>
    </w:p>
    <w:p w:rsidR="004B6323" w:rsidRPr="00106B70" w:rsidRDefault="004B6323" w:rsidP="004B6323">
      <w:pPr>
        <w:rPr>
          <w:color w:val="2C2C2C" w:themeColor="text1"/>
        </w:rPr>
      </w:pPr>
      <w:r>
        <w:rPr>
          <w:color w:val="2C2C2C" w:themeColor="text1"/>
        </w:rPr>
        <w:t>Si heu arribat fins aquí vol dir que heu resolt tota la pràctica. Enhorabona! A la 5ª sessió tornem amb més tasques!</w:t>
      </w:r>
    </w:p>
    <w:sectPr w:rsidR="004B6323" w:rsidRPr="00106B70" w:rsidSect="004E1AED">
      <w:footerReference w:type="default" r:id="rId5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70" w:rsidRDefault="00B70770">
      <w:pPr>
        <w:spacing w:after="0" w:line="240" w:lineRule="auto"/>
      </w:pPr>
      <w:r>
        <w:separator/>
      </w:r>
    </w:p>
  </w:endnote>
  <w:endnote w:type="continuationSeparator" w:id="0">
    <w:p w:rsidR="00B70770" w:rsidRDefault="00B7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770" w:rsidRDefault="00B7077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70" w:rsidRDefault="00B70770">
      <w:pPr>
        <w:spacing w:after="0" w:line="240" w:lineRule="auto"/>
      </w:pPr>
      <w:r>
        <w:separator/>
      </w:r>
    </w:p>
  </w:footnote>
  <w:footnote w:type="continuationSeparator" w:id="0">
    <w:p w:rsidR="00B70770" w:rsidRDefault="00B7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26295"/>
    <w:multiLevelType w:val="hybridMultilevel"/>
    <w:tmpl w:val="6FC8AF38"/>
    <w:lvl w:ilvl="0" w:tplc="7B2A93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3C0F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7E78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FC623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ACC3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F28D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A0B9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708A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9C10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18C33354"/>
    <w:multiLevelType w:val="hybridMultilevel"/>
    <w:tmpl w:val="D5280F88"/>
    <w:lvl w:ilvl="0" w:tplc="53961B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1C0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6AFA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4268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708B0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4023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A8EA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3C27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1049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E1183D"/>
    <w:multiLevelType w:val="hybridMultilevel"/>
    <w:tmpl w:val="4ECE98DA"/>
    <w:lvl w:ilvl="0" w:tplc="AF2CC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045E49"/>
    <w:multiLevelType w:val="hybridMultilevel"/>
    <w:tmpl w:val="C3D8EE34"/>
    <w:lvl w:ilvl="0" w:tplc="EE3632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22F3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3E89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94ED6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150E5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CDEF4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0C88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40C8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7408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FD61B72"/>
    <w:multiLevelType w:val="hybridMultilevel"/>
    <w:tmpl w:val="FE908A2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D27BC"/>
    <w:multiLevelType w:val="hybridMultilevel"/>
    <w:tmpl w:val="B93255FA"/>
    <w:lvl w:ilvl="0" w:tplc="16E477D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D4922"/>
    <w:multiLevelType w:val="hybridMultilevel"/>
    <w:tmpl w:val="D30E7FB8"/>
    <w:lvl w:ilvl="0" w:tplc="16E477D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3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9"/>
  </w:num>
  <w:num w:numId="21">
    <w:abstractNumId w:val="14"/>
  </w:num>
  <w:num w:numId="22">
    <w:abstractNumId w:val="10"/>
  </w:num>
  <w:num w:numId="23">
    <w:abstractNumId w:val="11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4E"/>
    <w:rsid w:val="00002C58"/>
    <w:rsid w:val="00026576"/>
    <w:rsid w:val="0005377C"/>
    <w:rsid w:val="000874C0"/>
    <w:rsid w:val="000A082D"/>
    <w:rsid w:val="000A105F"/>
    <w:rsid w:val="000A7260"/>
    <w:rsid w:val="000B2C32"/>
    <w:rsid w:val="000D1710"/>
    <w:rsid w:val="000E02AE"/>
    <w:rsid w:val="000E6AD3"/>
    <w:rsid w:val="00100173"/>
    <w:rsid w:val="00104F9A"/>
    <w:rsid w:val="001055BC"/>
    <w:rsid w:val="00106B70"/>
    <w:rsid w:val="00117503"/>
    <w:rsid w:val="001178F6"/>
    <w:rsid w:val="00194DF6"/>
    <w:rsid w:val="001A03C0"/>
    <w:rsid w:val="001B7C8B"/>
    <w:rsid w:val="001D4B28"/>
    <w:rsid w:val="001D5882"/>
    <w:rsid w:val="001D621D"/>
    <w:rsid w:val="001F11CB"/>
    <w:rsid w:val="0020127B"/>
    <w:rsid w:val="00221C75"/>
    <w:rsid w:val="00235E6D"/>
    <w:rsid w:val="00242AB5"/>
    <w:rsid w:val="00250B24"/>
    <w:rsid w:val="0027460B"/>
    <w:rsid w:val="002768B7"/>
    <w:rsid w:val="00284AE3"/>
    <w:rsid w:val="0029382E"/>
    <w:rsid w:val="002B1C85"/>
    <w:rsid w:val="002D7281"/>
    <w:rsid w:val="002F31B9"/>
    <w:rsid w:val="00331835"/>
    <w:rsid w:val="00351D08"/>
    <w:rsid w:val="0037290C"/>
    <w:rsid w:val="003772E8"/>
    <w:rsid w:val="003934FA"/>
    <w:rsid w:val="00395535"/>
    <w:rsid w:val="003B27D2"/>
    <w:rsid w:val="003B4166"/>
    <w:rsid w:val="003D4530"/>
    <w:rsid w:val="003E1648"/>
    <w:rsid w:val="003E37C6"/>
    <w:rsid w:val="00403B17"/>
    <w:rsid w:val="0041185E"/>
    <w:rsid w:val="00446D61"/>
    <w:rsid w:val="00466112"/>
    <w:rsid w:val="004B6323"/>
    <w:rsid w:val="004D56BD"/>
    <w:rsid w:val="004E1AED"/>
    <w:rsid w:val="00524214"/>
    <w:rsid w:val="005426A3"/>
    <w:rsid w:val="00557B84"/>
    <w:rsid w:val="005614CF"/>
    <w:rsid w:val="00572343"/>
    <w:rsid w:val="005C12A5"/>
    <w:rsid w:val="005D46FD"/>
    <w:rsid w:val="005D6677"/>
    <w:rsid w:val="005E424E"/>
    <w:rsid w:val="005F6177"/>
    <w:rsid w:val="00611A9A"/>
    <w:rsid w:val="006458E9"/>
    <w:rsid w:val="006707DC"/>
    <w:rsid w:val="0068479F"/>
    <w:rsid w:val="00686CD4"/>
    <w:rsid w:val="0069189D"/>
    <w:rsid w:val="006A3B31"/>
    <w:rsid w:val="006C401E"/>
    <w:rsid w:val="006D0CA2"/>
    <w:rsid w:val="006E1D18"/>
    <w:rsid w:val="006F7F2B"/>
    <w:rsid w:val="00705538"/>
    <w:rsid w:val="00717115"/>
    <w:rsid w:val="00742012"/>
    <w:rsid w:val="00750D0D"/>
    <w:rsid w:val="007809DC"/>
    <w:rsid w:val="007B6F1A"/>
    <w:rsid w:val="007C7895"/>
    <w:rsid w:val="007E70EB"/>
    <w:rsid w:val="007F09A6"/>
    <w:rsid w:val="00831643"/>
    <w:rsid w:val="008353A2"/>
    <w:rsid w:val="00841A19"/>
    <w:rsid w:val="008B02C2"/>
    <w:rsid w:val="008B3183"/>
    <w:rsid w:val="008C6395"/>
    <w:rsid w:val="008F5EDB"/>
    <w:rsid w:val="00901462"/>
    <w:rsid w:val="00920B76"/>
    <w:rsid w:val="00927312"/>
    <w:rsid w:val="00935F5F"/>
    <w:rsid w:val="00950C43"/>
    <w:rsid w:val="009527D3"/>
    <w:rsid w:val="00957616"/>
    <w:rsid w:val="00990AB6"/>
    <w:rsid w:val="009A1581"/>
    <w:rsid w:val="009A54E5"/>
    <w:rsid w:val="009C5075"/>
    <w:rsid w:val="009F3677"/>
    <w:rsid w:val="00A1310C"/>
    <w:rsid w:val="00A20C70"/>
    <w:rsid w:val="00A259F4"/>
    <w:rsid w:val="00A30AB4"/>
    <w:rsid w:val="00A35024"/>
    <w:rsid w:val="00A43AF4"/>
    <w:rsid w:val="00A50F98"/>
    <w:rsid w:val="00A5324B"/>
    <w:rsid w:val="00A654BC"/>
    <w:rsid w:val="00AB3740"/>
    <w:rsid w:val="00AF79E1"/>
    <w:rsid w:val="00B01485"/>
    <w:rsid w:val="00B07C67"/>
    <w:rsid w:val="00B24FE1"/>
    <w:rsid w:val="00B65568"/>
    <w:rsid w:val="00B70770"/>
    <w:rsid w:val="00B72A42"/>
    <w:rsid w:val="00B77C8E"/>
    <w:rsid w:val="00BF0DDB"/>
    <w:rsid w:val="00BF23C5"/>
    <w:rsid w:val="00C34AE4"/>
    <w:rsid w:val="00C37712"/>
    <w:rsid w:val="00C56659"/>
    <w:rsid w:val="00C624EA"/>
    <w:rsid w:val="00CA0357"/>
    <w:rsid w:val="00CB3777"/>
    <w:rsid w:val="00CC735F"/>
    <w:rsid w:val="00CE1589"/>
    <w:rsid w:val="00CE1CA3"/>
    <w:rsid w:val="00CE28E0"/>
    <w:rsid w:val="00CE29FD"/>
    <w:rsid w:val="00CE2DE7"/>
    <w:rsid w:val="00D01B30"/>
    <w:rsid w:val="00D03316"/>
    <w:rsid w:val="00D225D8"/>
    <w:rsid w:val="00D35B49"/>
    <w:rsid w:val="00D47A97"/>
    <w:rsid w:val="00D55BC6"/>
    <w:rsid w:val="00D71DE1"/>
    <w:rsid w:val="00D81762"/>
    <w:rsid w:val="00DC0934"/>
    <w:rsid w:val="00DF2C43"/>
    <w:rsid w:val="00DF464E"/>
    <w:rsid w:val="00E32D64"/>
    <w:rsid w:val="00E41370"/>
    <w:rsid w:val="00EA2357"/>
    <w:rsid w:val="00ED031A"/>
    <w:rsid w:val="00ED7F3B"/>
    <w:rsid w:val="00F21A12"/>
    <w:rsid w:val="00F34AED"/>
    <w:rsid w:val="00F872EC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C210"/>
  <w15:docId w15:val="{C5DDB46F-E181-4311-8EEB-F623127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C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customStyle="1" w:styleId="codi">
    <w:name w:val="codi"/>
    <w:basedOn w:val="Normal"/>
    <w:link w:val="codiCar"/>
    <w:qFormat/>
    <w:rsid w:val="003E37C6"/>
    <w:pPr>
      <w:spacing w:after="120" w:line="60" w:lineRule="atLeast"/>
    </w:pPr>
    <w:rPr>
      <w:color w:val="069859" w:themeColor="accent3" w:themeShade="BF"/>
    </w:rPr>
  </w:style>
  <w:style w:type="paragraph" w:styleId="Prrafodelista">
    <w:name w:val="List Paragraph"/>
    <w:basedOn w:val="Normal"/>
    <w:uiPriority w:val="34"/>
    <w:unhideWhenUsed/>
    <w:qFormat/>
    <w:rsid w:val="00FB2F83"/>
    <w:pPr>
      <w:ind w:left="720"/>
      <w:contextualSpacing/>
    </w:pPr>
  </w:style>
  <w:style w:type="character" w:customStyle="1" w:styleId="codiCar">
    <w:name w:val="codi Car"/>
    <w:basedOn w:val="Fuentedeprrafopredeter"/>
    <w:link w:val="codi"/>
    <w:rsid w:val="003E37C6"/>
    <w:rPr>
      <w:color w:val="069859" w:themeColor="accent3" w:themeShade="BF"/>
      <w:lang w:val="ca-ES"/>
    </w:rPr>
  </w:style>
  <w:style w:type="character" w:styleId="Hipervnculo">
    <w:name w:val="Hyperlink"/>
    <w:basedOn w:val="Fuentedeprrafopredeter"/>
    <w:uiPriority w:val="99"/>
    <w:unhideWhenUsed/>
    <w:rsid w:val="008C6395"/>
    <w:rPr>
      <w:color w:val="005D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1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dni.loni.usc.edu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ncbi.nlm.nih.gov/pubmed/11218956" TargetMode="External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webSettings" Target="webSetting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uroimagen1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4873beb7-5857-4685-be1f-d57550cc96c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E90AA5-6D2D-4479-8A50-F6F905A8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248</TotalTime>
  <Pages>20</Pages>
  <Words>2053</Words>
  <Characters>11292</Characters>
  <Application>Microsoft Office Word</Application>
  <DocSecurity>0</DocSecurity>
  <Lines>94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neuroimagen1</dc:creator>
  <cp:lastModifiedBy>Edu</cp:lastModifiedBy>
  <cp:revision>7</cp:revision>
  <dcterms:created xsi:type="dcterms:W3CDTF">2019-05-07T10:11:00Z</dcterms:created>
  <dcterms:modified xsi:type="dcterms:W3CDTF">2019-05-07T14:18:00Z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