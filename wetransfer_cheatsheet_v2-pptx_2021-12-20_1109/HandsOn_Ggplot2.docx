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DF464E" w:rsidP="004E1AED">
      <w:pPr>
        <w:pStyle w:val="Puesto"/>
        <w:rPr>
          <w:lang w:val="en-GB"/>
        </w:rPr>
      </w:pPr>
      <w:r w:rsidRPr="000B2C32">
        <w:rPr>
          <w:lang w:val="en-GB"/>
        </w:rPr>
        <w:t>hands-on</w:t>
      </w:r>
      <w:r w:rsidR="003E37C6">
        <w:rPr>
          <w:lang w:val="en-GB"/>
        </w:rPr>
        <w:t xml:space="preserve"> (</w:t>
      </w:r>
      <w:r w:rsidR="00B47499">
        <w:rPr>
          <w:lang w:val="en-GB"/>
        </w:rPr>
        <w:t>2</w:t>
      </w:r>
      <w:r w:rsidR="003E37C6">
        <w:rPr>
          <w:lang w:val="en-GB"/>
        </w:rPr>
        <w:t>a part)</w:t>
      </w:r>
    </w:p>
    <w:p w:rsidR="00147CA7" w:rsidRPr="003E37C6" w:rsidRDefault="00147CA7" w:rsidP="00147CA7">
      <w:pPr>
        <w:pStyle w:val="Ttulo1"/>
      </w:pPr>
      <w:r w:rsidRPr="003E37C6">
        <w:t>Ajustant els eixos</w:t>
      </w:r>
    </w:p>
    <w:p w:rsidR="00147CA7" w:rsidRPr="003E37C6" w:rsidRDefault="00147CA7" w:rsidP="00147CA7">
      <w:r w:rsidRPr="003E37C6">
        <w:t xml:space="preserve">Els eixos </w:t>
      </w:r>
      <w:r w:rsidRPr="003E37C6">
        <w:rPr>
          <w:i/>
        </w:rPr>
        <w:t>X i Y</w:t>
      </w:r>
      <w:r w:rsidRPr="003E37C6">
        <w:t xml:space="preserve"> es poden ajustar eliminant els punts que no estiguin dins d’un límit que nosaltres </w:t>
      </w:r>
      <w:proofErr w:type="spellStart"/>
      <w:r w:rsidRPr="003E37C6">
        <w:t>porposem</w:t>
      </w:r>
      <w:proofErr w:type="spellEnd"/>
      <w:r w:rsidRPr="003E37C6">
        <w:t xml:space="preserve"> utilitzant les funcions </w:t>
      </w:r>
      <w:proofErr w:type="spellStart"/>
      <w:r w:rsidRPr="003E37C6">
        <w:rPr>
          <w:b/>
        </w:rPr>
        <w:t>xlim</w:t>
      </w:r>
      <w:proofErr w:type="spellEnd"/>
      <w:r w:rsidRPr="003E37C6">
        <w:rPr>
          <w:b/>
        </w:rPr>
        <w:t xml:space="preserve">() </w:t>
      </w:r>
      <w:r w:rsidRPr="003E37C6">
        <w:t xml:space="preserve">i </w:t>
      </w:r>
      <w:proofErr w:type="spellStart"/>
      <w:r w:rsidRPr="003E37C6">
        <w:rPr>
          <w:b/>
        </w:rPr>
        <w:t>ylim</w:t>
      </w:r>
      <w:proofErr w:type="spellEnd"/>
      <w:r w:rsidRPr="003E37C6">
        <w:rPr>
          <w:b/>
        </w:rPr>
        <w:t>().</w:t>
      </w:r>
      <w:r w:rsidRPr="003E37C6">
        <w:t xml:space="preserve"> Aquestes funcions el que fan servir és un </w:t>
      </w:r>
      <w:proofErr w:type="spellStart"/>
      <w:r w:rsidRPr="003E37C6">
        <w:t>limit</w:t>
      </w:r>
      <w:proofErr w:type="spellEnd"/>
      <w:r w:rsidRPr="003E37C6">
        <w:t xml:space="preserve"> superior i inferior per ajustar el mínim i màxim que volem que ens mostri el gràfic. </w:t>
      </w:r>
      <w:proofErr w:type="spellStart"/>
      <w:r w:rsidRPr="003E37C6">
        <w:t>Veiem-ho</w:t>
      </w:r>
      <w:proofErr w:type="spellEnd"/>
      <w:r w:rsidRPr="003E37C6">
        <w:t>:</w:t>
      </w:r>
    </w:p>
    <w:p w:rsidR="00E160BB" w:rsidRPr="000B2C32" w:rsidRDefault="00E160BB" w:rsidP="00E160BB">
      <w:pPr>
        <w:pStyle w:val="codi"/>
      </w:pPr>
      <w:proofErr w:type="spellStart"/>
      <w:r w:rsidRPr="000B2C32">
        <w:t>library</w:t>
      </w:r>
      <w:proofErr w:type="spellEnd"/>
      <w:r w:rsidRPr="000B2C32">
        <w:t>(ggplot2)</w:t>
      </w:r>
      <w:r>
        <w:t xml:space="preserve"> # important! Carreguem la llibreria que ens permet </w:t>
      </w:r>
    </w:p>
    <w:p w:rsidR="00E160BB" w:rsidRPr="000B2C32" w:rsidRDefault="00E160BB" w:rsidP="00E160BB">
      <w:pPr>
        <w:pStyle w:val="codi"/>
      </w:pPr>
      <w:proofErr w:type="spellStart"/>
      <w:r w:rsidRPr="000B2C32">
        <w:t>midwest</w:t>
      </w:r>
      <w:proofErr w:type="spellEnd"/>
      <w:r w:rsidRPr="000B2C32">
        <w:t xml:space="preserve"> &lt;- read.csv</w:t>
      </w:r>
      <w:r w:rsidRPr="006A3B31">
        <w:rPr>
          <w:highlight w:val="yellow"/>
        </w:rPr>
        <w:t>("http://goo.gl/G1K41K")</w:t>
      </w:r>
      <w:r>
        <w:t xml:space="preserve"> # llegim la base de dades</w:t>
      </w:r>
    </w:p>
    <w:p w:rsidR="00147CA7" w:rsidRPr="003E37C6" w:rsidRDefault="00147CA7" w:rsidP="00147CA7">
      <w:pPr>
        <w:pStyle w:val="codi"/>
      </w:pPr>
      <w:r w:rsidRPr="003E37C6">
        <w:t xml:space="preserve">g &lt;- </w:t>
      </w:r>
      <w:proofErr w:type="spellStart"/>
      <w:r w:rsidRPr="003E37C6">
        <w:t>ggplot</w:t>
      </w:r>
      <w:proofErr w:type="spellEnd"/>
      <w:r w:rsidRPr="003E37C6">
        <w:t>(</w:t>
      </w:r>
      <w:proofErr w:type="spellStart"/>
      <w:r w:rsidRPr="003E37C6">
        <w:t>midwest</w:t>
      </w:r>
      <w:proofErr w:type="spellEnd"/>
      <w:r w:rsidRPr="003E37C6">
        <w:t>, aes(x=</w:t>
      </w:r>
      <w:proofErr w:type="spellStart"/>
      <w:r w:rsidRPr="003E37C6">
        <w:t>area</w:t>
      </w:r>
      <w:proofErr w:type="spellEnd"/>
      <w:r w:rsidRPr="003E37C6">
        <w:t>, y=</w:t>
      </w:r>
      <w:proofErr w:type="spellStart"/>
      <w:r w:rsidRPr="003E37C6">
        <w:t>poptotal</w:t>
      </w:r>
      <w:proofErr w:type="spellEnd"/>
      <w:r w:rsidRPr="003E37C6">
        <w:t xml:space="preserve">)) + </w:t>
      </w:r>
      <w:proofErr w:type="spellStart"/>
      <w:r w:rsidRPr="003E37C6">
        <w:t>geom_point</w:t>
      </w:r>
      <w:proofErr w:type="spellEnd"/>
      <w:r w:rsidRPr="003E37C6">
        <w:t xml:space="preserve">() + </w:t>
      </w:r>
      <w:proofErr w:type="spellStart"/>
      <w:r w:rsidRPr="003E37C6">
        <w:t>geom_smooth</w:t>
      </w:r>
      <w:proofErr w:type="spellEnd"/>
      <w:r w:rsidRPr="003E37C6">
        <w:t>(</w:t>
      </w:r>
      <w:proofErr w:type="spellStart"/>
      <w:r w:rsidRPr="003E37C6">
        <w:t>method</w:t>
      </w:r>
      <w:proofErr w:type="spellEnd"/>
      <w:r w:rsidRPr="003E37C6">
        <w:t>="lm", se =FALSE) # Fem el plot igual que abans</w:t>
      </w:r>
    </w:p>
    <w:p w:rsidR="00147CA7" w:rsidRDefault="00147CA7" w:rsidP="00147CA7">
      <w:pPr>
        <w:pStyle w:val="codi"/>
      </w:pPr>
      <w:r w:rsidRPr="003E37C6">
        <w:t xml:space="preserve">g + </w:t>
      </w:r>
      <w:proofErr w:type="spellStart"/>
      <w:r w:rsidRPr="003E37C6">
        <w:t>xlim</w:t>
      </w:r>
      <w:proofErr w:type="spellEnd"/>
      <w:r w:rsidRPr="003E37C6">
        <w:t xml:space="preserve">(c(0, 0.1)) + </w:t>
      </w:r>
      <w:proofErr w:type="spellStart"/>
      <w:r w:rsidRPr="003E37C6">
        <w:t>ylim</w:t>
      </w:r>
      <w:proofErr w:type="spellEnd"/>
      <w:r w:rsidRPr="003E37C6">
        <w:t>(c(0, 1000000))   # eliminem els punts que quedin fora dels límits següents</w:t>
      </w:r>
    </w:p>
    <w:p w:rsidR="00147CA7" w:rsidRPr="003E37C6" w:rsidRDefault="00147CA7" w:rsidP="00147CA7">
      <w:pPr>
        <w:pStyle w:val="codi"/>
      </w:pPr>
      <w:r>
        <w:rPr>
          <w:noProof/>
          <w:lang w:eastAsia="ca-ES"/>
        </w:rPr>
        <w:drawing>
          <wp:inline distT="0" distB="0" distL="0" distR="0" wp14:anchorId="591F999A" wp14:editId="2C547F7D">
            <wp:extent cx="5732145" cy="3630295"/>
            <wp:effectExtent l="0" t="0" r="190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A7" w:rsidRPr="0037290C" w:rsidRDefault="00E160BB" w:rsidP="00147CA7">
      <w:pPr>
        <w:pStyle w:val="Prrafodelista"/>
        <w:numPr>
          <w:ilvl w:val="0"/>
          <w:numId w:val="19"/>
        </w:numPr>
        <w:rPr>
          <w:b/>
        </w:rPr>
      </w:pPr>
      <w:proofErr w:type="spellStart"/>
      <w:r>
        <w:rPr>
          <w:b/>
        </w:rPr>
        <w:t>Grafiqueu</w:t>
      </w:r>
      <w:proofErr w:type="spellEnd"/>
      <w:r>
        <w:rPr>
          <w:b/>
        </w:rPr>
        <w:t xml:space="preserve"> ara el mateix gràfic sense posar les funcions </w:t>
      </w:r>
      <w:proofErr w:type="spellStart"/>
      <w:r>
        <w:rPr>
          <w:b/>
        </w:rPr>
        <w:t>xlim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ylim</w:t>
      </w:r>
      <w:proofErr w:type="spellEnd"/>
      <w:r>
        <w:rPr>
          <w:b/>
        </w:rPr>
        <w:t>. P</w:t>
      </w:r>
      <w:r w:rsidR="00147CA7" w:rsidRPr="0037290C">
        <w:rPr>
          <w:b/>
        </w:rPr>
        <w:t xml:space="preserve">odem veure que la línia de correlació que tenim en aquest gràfic no és la mateixa que la del gràfic anterior. </w:t>
      </w:r>
      <w:r w:rsidR="00147CA7">
        <w:rPr>
          <w:b/>
        </w:rPr>
        <w:t xml:space="preserve">Per què? (Fixeu-vos amb el </w:t>
      </w:r>
      <w:proofErr w:type="spellStart"/>
      <w:r w:rsidR="00147CA7">
        <w:rPr>
          <w:b/>
          <w:i/>
        </w:rPr>
        <w:t>warning</w:t>
      </w:r>
      <w:proofErr w:type="spellEnd"/>
      <w:r w:rsidR="00147CA7">
        <w:rPr>
          <w:b/>
          <w:i/>
        </w:rPr>
        <w:t xml:space="preserve"> </w:t>
      </w:r>
      <w:proofErr w:type="spellStart"/>
      <w:r w:rsidR="00147CA7">
        <w:rPr>
          <w:b/>
          <w:i/>
        </w:rPr>
        <w:t>message</w:t>
      </w:r>
      <w:proofErr w:type="spellEnd"/>
      <w:r w:rsidR="00147CA7">
        <w:rPr>
          <w:b/>
        </w:rPr>
        <w:t xml:space="preserve"> que us dona el R)</w:t>
      </w:r>
    </w:p>
    <w:p w:rsidR="00147CA7" w:rsidRPr="003E37C6" w:rsidRDefault="00E160BB" w:rsidP="00147CA7">
      <w:r>
        <w:t>Ara utilitzeu</w:t>
      </w:r>
      <w:r w:rsidR="00147CA7" w:rsidRPr="003E37C6">
        <w:t xml:space="preserve"> la funció </w:t>
      </w:r>
      <w:proofErr w:type="spellStart"/>
      <w:r w:rsidR="00147CA7" w:rsidRPr="003E37C6">
        <w:rPr>
          <w:b/>
        </w:rPr>
        <w:t>coord_cartesian</w:t>
      </w:r>
      <w:proofErr w:type="spellEnd"/>
      <w:r w:rsidR="00147CA7" w:rsidRPr="003E37C6">
        <w:t xml:space="preserve"> </w:t>
      </w:r>
      <w:r>
        <w:t xml:space="preserve">i esbrineu quina diferència hi ha amb el </w:t>
      </w:r>
      <w:proofErr w:type="spellStart"/>
      <w:r w:rsidRPr="00E160BB">
        <w:rPr>
          <w:b/>
        </w:rPr>
        <w:t>xlim</w:t>
      </w:r>
      <w:proofErr w:type="spellEnd"/>
      <w:r>
        <w:t xml:space="preserve"> i </w:t>
      </w:r>
      <w:proofErr w:type="spellStart"/>
      <w:r w:rsidRPr="00E160BB">
        <w:rPr>
          <w:b/>
        </w:rPr>
        <w:t>ylim</w:t>
      </w:r>
      <w:proofErr w:type="spellEnd"/>
      <w:r w:rsidR="00147CA7" w:rsidRPr="003E37C6">
        <w:t>.</w:t>
      </w:r>
    </w:p>
    <w:p w:rsidR="00147CA7" w:rsidRDefault="00147CA7" w:rsidP="00147CA7">
      <w:pPr>
        <w:pStyle w:val="codi"/>
      </w:pPr>
      <w:r>
        <w:rPr>
          <w:noProof/>
          <w:lang w:eastAsia="ca-ES"/>
        </w:rPr>
        <w:lastRenderedPageBreak/>
        <w:drawing>
          <wp:inline distT="0" distB="0" distL="0" distR="0" wp14:anchorId="40ABB062" wp14:editId="159A6E81">
            <wp:extent cx="4968815" cy="314686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711" cy="31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A7" w:rsidRDefault="00AE2132" w:rsidP="00AE2132">
      <w:pPr>
        <w:pStyle w:val="Ttulo2"/>
        <w:rPr>
          <w:lang w:val="en-GB"/>
        </w:rPr>
      </w:pPr>
      <w:r>
        <w:rPr>
          <w:lang w:val="en-GB"/>
        </w:rPr>
        <w:t>Afegint labels als eixos</w:t>
      </w:r>
    </w:p>
    <w:p w:rsidR="00AE2132" w:rsidRDefault="00184D55" w:rsidP="00AE2132">
      <w:r w:rsidRPr="00184D55">
        <w:rPr>
          <w:lang w:val="es-ES"/>
        </w:rPr>
        <w:t xml:space="preserve">Per </w:t>
      </w:r>
      <w:proofErr w:type="spellStart"/>
      <w:r w:rsidRPr="00184D55">
        <w:rPr>
          <w:lang w:val="es-ES"/>
        </w:rPr>
        <w:t>afegir</w:t>
      </w:r>
      <w:proofErr w:type="spellEnd"/>
      <w:r w:rsidRPr="00184D55">
        <w:rPr>
          <w:lang w:val="es-ES"/>
        </w:rPr>
        <w:t xml:space="preserve"> </w:t>
      </w:r>
      <w:proofErr w:type="spellStart"/>
      <w:r w:rsidRPr="00184D55">
        <w:rPr>
          <w:lang w:val="es-ES"/>
        </w:rPr>
        <w:t>text</w:t>
      </w:r>
      <w:proofErr w:type="spellEnd"/>
      <w:r w:rsidRPr="00184D55">
        <w:rPr>
          <w:lang w:val="es-ES"/>
        </w:rPr>
        <w:t xml:space="preserve"> </w:t>
      </w:r>
      <w:proofErr w:type="spellStart"/>
      <w:r w:rsidRPr="00184D55">
        <w:rPr>
          <w:lang w:val="es-ES"/>
        </w:rPr>
        <w:t>als</w:t>
      </w:r>
      <w:proofErr w:type="spellEnd"/>
      <w:r w:rsidRPr="00184D55">
        <w:rPr>
          <w:lang w:val="es-ES"/>
        </w:rPr>
        <w:t xml:space="preserve"> </w:t>
      </w:r>
      <w:proofErr w:type="spellStart"/>
      <w:r w:rsidRPr="00184D55">
        <w:rPr>
          <w:lang w:val="es-ES"/>
        </w:rPr>
        <w:t>eixos</w:t>
      </w:r>
      <w:proofErr w:type="spellEnd"/>
      <w:r w:rsidRPr="00184D55">
        <w:rPr>
          <w:lang w:val="es-ES"/>
        </w:rPr>
        <w:t xml:space="preserve"> el </w:t>
      </w:r>
      <w:proofErr w:type="spellStart"/>
      <w:r w:rsidRPr="00184D55">
        <w:rPr>
          <w:lang w:val="es-ES"/>
        </w:rPr>
        <w:t>més</w:t>
      </w:r>
      <w:proofErr w:type="spellEnd"/>
      <w:r w:rsidRPr="00184D55">
        <w:rPr>
          <w:lang w:val="es-ES"/>
        </w:rPr>
        <w:t xml:space="preserve"> </w:t>
      </w:r>
      <w:proofErr w:type="spellStart"/>
      <w:r w:rsidRPr="00184D55">
        <w:rPr>
          <w:lang w:val="es-ES"/>
        </w:rPr>
        <w:t>fàcil</w:t>
      </w:r>
      <w:proofErr w:type="spellEnd"/>
      <w:r w:rsidRPr="00184D55">
        <w:rPr>
          <w:lang w:val="es-ES"/>
        </w:rPr>
        <w:t xml:space="preserve"> </w:t>
      </w:r>
      <w:proofErr w:type="spellStart"/>
      <w:r w:rsidRPr="00184D55">
        <w:rPr>
          <w:lang w:val="es-ES"/>
        </w:rPr>
        <w:t>és</w:t>
      </w:r>
      <w:proofErr w:type="spellEnd"/>
      <w:r w:rsidRPr="00184D55">
        <w:rPr>
          <w:lang w:val="es-ES"/>
        </w:rPr>
        <w:t xml:space="preserve"> </w:t>
      </w:r>
      <w:proofErr w:type="spellStart"/>
      <w:r w:rsidRPr="00184D55">
        <w:rPr>
          <w:lang w:val="es-ES"/>
        </w:rPr>
        <w:t>utilitzar</w:t>
      </w:r>
      <w:proofErr w:type="spellEnd"/>
      <w:r w:rsidRPr="00184D55">
        <w:rPr>
          <w:lang w:val="es-ES"/>
        </w:rPr>
        <w:t xml:space="preserve"> la </w:t>
      </w:r>
      <w:proofErr w:type="spellStart"/>
      <w:r w:rsidRPr="00184D55">
        <w:rPr>
          <w:lang w:val="es-ES"/>
        </w:rPr>
        <w:t>funci</w:t>
      </w:r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b/>
          <w:lang w:val="es-ES"/>
        </w:rPr>
        <w:t>labs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l’ajuda</w:t>
      </w:r>
      <w:proofErr w:type="spellEnd"/>
      <w:r>
        <w:rPr>
          <w:lang w:val="es-ES"/>
        </w:rPr>
        <w:t xml:space="preserve"> d’</w:t>
      </w:r>
      <w:r>
        <w:t xml:space="preserve">alguns arguments com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subtitle</w:t>
      </w:r>
      <w:proofErr w:type="spellEnd"/>
      <w:r>
        <w:rPr>
          <w:b/>
        </w:rPr>
        <w:t>, y, x</w:t>
      </w:r>
      <w:r w:rsidRPr="002B7977">
        <w:t xml:space="preserve">... </w:t>
      </w:r>
    </w:p>
    <w:p w:rsidR="00184D55" w:rsidRDefault="00184D55" w:rsidP="00184D55">
      <w:pPr>
        <w:pStyle w:val="codi"/>
      </w:pPr>
      <w:r w:rsidRPr="003E37C6">
        <w:t xml:space="preserve">g &lt;- </w:t>
      </w:r>
      <w:proofErr w:type="spellStart"/>
      <w:r w:rsidRPr="003E37C6">
        <w:t>ggplot</w:t>
      </w:r>
      <w:proofErr w:type="spellEnd"/>
      <w:r w:rsidRPr="003E37C6">
        <w:t>(</w:t>
      </w:r>
      <w:proofErr w:type="spellStart"/>
      <w:r w:rsidRPr="003E37C6">
        <w:t>midwest</w:t>
      </w:r>
      <w:proofErr w:type="spellEnd"/>
      <w:r w:rsidRPr="003E37C6">
        <w:t>, aes(x=</w:t>
      </w:r>
      <w:proofErr w:type="spellStart"/>
      <w:r w:rsidRPr="003E37C6">
        <w:t>area</w:t>
      </w:r>
      <w:proofErr w:type="spellEnd"/>
      <w:r w:rsidRPr="003E37C6">
        <w:t>, y=</w:t>
      </w:r>
      <w:proofErr w:type="spellStart"/>
      <w:r w:rsidRPr="003E37C6">
        <w:t>poptotal</w:t>
      </w:r>
      <w:proofErr w:type="spellEnd"/>
      <w:r w:rsidRPr="003E37C6">
        <w:t xml:space="preserve">)) + </w:t>
      </w:r>
      <w:proofErr w:type="spellStart"/>
      <w:r w:rsidRPr="003E37C6">
        <w:t>geom_point</w:t>
      </w:r>
      <w:proofErr w:type="spellEnd"/>
      <w:r w:rsidRPr="003E37C6">
        <w:t xml:space="preserve">() + </w:t>
      </w:r>
      <w:proofErr w:type="spellStart"/>
      <w:r w:rsidRPr="003E37C6">
        <w:t>geom_smooth</w:t>
      </w:r>
      <w:proofErr w:type="spellEnd"/>
      <w:r w:rsidRPr="003E37C6">
        <w:t>(</w:t>
      </w:r>
      <w:proofErr w:type="spellStart"/>
      <w:r w:rsidRPr="003E37C6">
        <w:t>method</w:t>
      </w:r>
      <w:proofErr w:type="spellEnd"/>
      <w:r w:rsidRPr="003E37C6">
        <w:t>="lm", se =FALSE) # Fem el plot igual que abans</w:t>
      </w:r>
    </w:p>
    <w:p w:rsidR="00EE7FBA" w:rsidRPr="003E37C6" w:rsidRDefault="00EE7FBA" w:rsidP="00184D55">
      <w:pPr>
        <w:pStyle w:val="codi"/>
      </w:pPr>
      <w:r>
        <w:t xml:space="preserve">g </w:t>
      </w:r>
      <w:r w:rsidRPr="00EE7FBA">
        <w:t xml:space="preserve">+ </w:t>
      </w:r>
      <w:proofErr w:type="spellStart"/>
      <w:r w:rsidRPr="00EE7FBA">
        <w:t>labs</w:t>
      </w:r>
      <w:proofErr w:type="spellEnd"/>
      <w:r w:rsidRPr="00EE7FBA">
        <w:t>(</w:t>
      </w:r>
      <w:proofErr w:type="spellStart"/>
      <w:r w:rsidRPr="00EE7FBA">
        <w:t>title</w:t>
      </w:r>
      <w:proofErr w:type="spellEnd"/>
      <w:r w:rsidRPr="00EE7FBA">
        <w:t xml:space="preserve"> = "</w:t>
      </w:r>
      <w:proofErr w:type="spellStart"/>
      <w:r w:rsidRPr="00EE7FBA">
        <w:t>Scatterplot</w:t>
      </w:r>
      <w:proofErr w:type="spellEnd"/>
      <w:r w:rsidRPr="00EE7FBA">
        <w:t xml:space="preserve">", </w:t>
      </w:r>
      <w:proofErr w:type="spellStart"/>
      <w:r w:rsidRPr="00EE7FBA">
        <w:t>subtitle</w:t>
      </w:r>
      <w:proofErr w:type="spellEnd"/>
      <w:r w:rsidRPr="00EE7FBA">
        <w:t xml:space="preserve"> = "</w:t>
      </w:r>
      <w:proofErr w:type="spellStart"/>
      <w:r w:rsidRPr="00EE7FBA">
        <w:t>Using</w:t>
      </w:r>
      <w:proofErr w:type="spellEnd"/>
      <w:r w:rsidRPr="00EE7FBA">
        <w:t xml:space="preserve"> </w:t>
      </w:r>
      <w:proofErr w:type="spellStart"/>
      <w:r w:rsidRPr="00EE7FBA">
        <w:t>midwest</w:t>
      </w:r>
      <w:proofErr w:type="spellEnd"/>
      <w:r w:rsidRPr="00EE7FBA">
        <w:t xml:space="preserve"> </w:t>
      </w:r>
      <w:proofErr w:type="spellStart"/>
      <w:r w:rsidRPr="00EE7FBA">
        <w:t>dataset</w:t>
      </w:r>
      <w:proofErr w:type="spellEnd"/>
      <w:r w:rsidRPr="00EE7FBA">
        <w:t>", x = "</w:t>
      </w:r>
      <w:proofErr w:type="spellStart"/>
      <w:r w:rsidRPr="00EE7FBA">
        <w:t>Area</w:t>
      </w:r>
      <w:proofErr w:type="spellEnd"/>
      <w:r w:rsidRPr="00EE7FBA">
        <w:t xml:space="preserve">", y = "Total </w:t>
      </w:r>
      <w:proofErr w:type="spellStart"/>
      <w:r w:rsidRPr="00EE7FBA">
        <w:t>population</w:t>
      </w:r>
      <w:proofErr w:type="spellEnd"/>
      <w:r w:rsidRPr="00EE7FBA">
        <w:t>")</w:t>
      </w:r>
    </w:p>
    <w:p w:rsidR="002B7977" w:rsidRDefault="002B7977" w:rsidP="00EE7FBA">
      <w:pPr>
        <w:pStyle w:val="codi"/>
      </w:pPr>
    </w:p>
    <w:p w:rsidR="002B7977" w:rsidRDefault="002B7977" w:rsidP="00EE7FBA">
      <w:r>
        <w:t xml:space="preserve">A més, podem retocar el format (font, mida, color...) a través de la funció </w:t>
      </w:r>
      <w:proofErr w:type="spellStart"/>
      <w:r>
        <w:rPr>
          <w:b/>
        </w:rPr>
        <w:t>theme</w:t>
      </w:r>
      <w:proofErr w:type="spellEnd"/>
      <w:r>
        <w:rPr>
          <w:b/>
        </w:rPr>
        <w:t>().</w:t>
      </w:r>
      <w:r>
        <w:t xml:space="preserve">L’últim dia vam veure que amb la funció </w:t>
      </w:r>
      <w:proofErr w:type="spellStart"/>
      <w:r>
        <w:t>theme</w:t>
      </w:r>
      <w:proofErr w:type="spellEnd"/>
      <w:r>
        <w:t xml:space="preserve">() podem canviar l’estil del gràfic (fons, tipus de </w:t>
      </w:r>
      <w:proofErr w:type="spellStart"/>
      <w:r>
        <w:t>grid</w:t>
      </w:r>
      <w:proofErr w:type="spellEnd"/>
      <w:r>
        <w:t xml:space="preserve">...) però també permet canviar el format juntament amb la funció </w:t>
      </w:r>
      <w:proofErr w:type="spellStart"/>
      <w:r>
        <w:rPr>
          <w:b/>
        </w:rPr>
        <w:t>element_text</w:t>
      </w:r>
      <w:proofErr w:type="spellEnd"/>
      <w:r>
        <w:rPr>
          <w:b/>
        </w:rPr>
        <w:t xml:space="preserve">(). </w:t>
      </w:r>
      <w:r>
        <w:t>La idea és que s’ha de crear primer el tipus d’element amb element text i li passarem com a argument a la funci</w:t>
      </w:r>
      <w:r w:rsidR="00EE7FBA">
        <w:t xml:space="preserve">ó </w:t>
      </w:r>
      <w:proofErr w:type="spellStart"/>
      <w:r w:rsidR="00EE7FBA">
        <w:t>theme</w:t>
      </w:r>
      <w:proofErr w:type="spellEnd"/>
      <w:r w:rsidR="00EE7FBA">
        <w:t>.</w:t>
      </w:r>
    </w:p>
    <w:p w:rsidR="00EE7FBA" w:rsidRDefault="00EE7FBA" w:rsidP="002B7977">
      <w:pPr>
        <w:pStyle w:val="codi"/>
      </w:pPr>
      <w:r w:rsidRPr="00EE7FBA">
        <w:t xml:space="preserve">g &lt;- </w:t>
      </w:r>
      <w:proofErr w:type="spellStart"/>
      <w:r w:rsidRPr="00EE7FBA">
        <w:t>ggplot</w:t>
      </w:r>
      <w:proofErr w:type="spellEnd"/>
      <w:r w:rsidRPr="00EE7FBA">
        <w:t>(</w:t>
      </w:r>
      <w:proofErr w:type="spellStart"/>
      <w:r w:rsidRPr="00EE7FBA">
        <w:t>midwest</w:t>
      </w:r>
      <w:proofErr w:type="spellEnd"/>
      <w:r w:rsidRPr="00EE7FBA">
        <w:t xml:space="preserve">, aes(x= </w:t>
      </w:r>
      <w:proofErr w:type="spellStart"/>
      <w:r w:rsidRPr="00EE7FBA">
        <w:t>area</w:t>
      </w:r>
      <w:proofErr w:type="spellEnd"/>
      <w:r w:rsidRPr="00EE7FBA">
        <w:t>, y=</w:t>
      </w:r>
      <w:proofErr w:type="spellStart"/>
      <w:r w:rsidRPr="00EE7FBA">
        <w:t>poptotal</w:t>
      </w:r>
      <w:proofErr w:type="spellEnd"/>
      <w:r w:rsidRPr="00EE7FBA">
        <w:t xml:space="preserve">)) + </w:t>
      </w:r>
      <w:proofErr w:type="spellStart"/>
      <w:r w:rsidRPr="00EE7FBA">
        <w:t>geom_point</w:t>
      </w:r>
      <w:proofErr w:type="spellEnd"/>
      <w:r w:rsidRPr="00EE7FBA">
        <w:t xml:space="preserve">() + </w:t>
      </w:r>
      <w:proofErr w:type="spellStart"/>
      <w:r w:rsidRPr="00EE7FBA">
        <w:t>geom_smooth</w:t>
      </w:r>
      <w:proofErr w:type="spellEnd"/>
      <w:r w:rsidRPr="00EE7FBA">
        <w:t>(</w:t>
      </w:r>
      <w:proofErr w:type="spellStart"/>
      <w:r w:rsidRPr="00EE7FBA">
        <w:t>method</w:t>
      </w:r>
      <w:proofErr w:type="spellEnd"/>
      <w:r w:rsidRPr="00EE7FBA">
        <w:t xml:space="preserve">="lm") + </w:t>
      </w:r>
      <w:proofErr w:type="spellStart"/>
      <w:r w:rsidRPr="00EE7FBA">
        <w:t>labs</w:t>
      </w:r>
      <w:proofErr w:type="spellEnd"/>
      <w:r w:rsidRPr="00EE7FBA">
        <w:t>(</w:t>
      </w:r>
      <w:proofErr w:type="spellStart"/>
      <w:r w:rsidRPr="00EE7FBA">
        <w:t>title</w:t>
      </w:r>
      <w:proofErr w:type="spellEnd"/>
      <w:r w:rsidRPr="00EE7FBA">
        <w:t xml:space="preserve"> = "</w:t>
      </w:r>
      <w:proofErr w:type="spellStart"/>
      <w:r w:rsidRPr="00EE7FBA">
        <w:t>Scatterplot</w:t>
      </w:r>
      <w:proofErr w:type="spellEnd"/>
      <w:r w:rsidRPr="00EE7FBA">
        <w:t xml:space="preserve">", </w:t>
      </w:r>
      <w:proofErr w:type="spellStart"/>
      <w:r w:rsidRPr="00EE7FBA">
        <w:t>subtitle</w:t>
      </w:r>
      <w:proofErr w:type="spellEnd"/>
      <w:r w:rsidRPr="00EE7FBA">
        <w:t xml:space="preserve"> = "</w:t>
      </w:r>
      <w:proofErr w:type="spellStart"/>
      <w:r w:rsidRPr="00EE7FBA">
        <w:t>Using</w:t>
      </w:r>
      <w:proofErr w:type="spellEnd"/>
      <w:r w:rsidRPr="00EE7FBA">
        <w:t xml:space="preserve"> </w:t>
      </w:r>
      <w:proofErr w:type="spellStart"/>
      <w:r w:rsidRPr="00EE7FBA">
        <w:t>midwest</w:t>
      </w:r>
      <w:proofErr w:type="spellEnd"/>
      <w:r w:rsidRPr="00EE7FBA">
        <w:t xml:space="preserve"> </w:t>
      </w:r>
      <w:proofErr w:type="spellStart"/>
      <w:r w:rsidRPr="00EE7FBA">
        <w:t>dataset</w:t>
      </w:r>
      <w:proofErr w:type="spellEnd"/>
      <w:r w:rsidRPr="00EE7FBA">
        <w:t>", x = "</w:t>
      </w:r>
      <w:proofErr w:type="spellStart"/>
      <w:r w:rsidRPr="00EE7FBA">
        <w:t>Area</w:t>
      </w:r>
      <w:proofErr w:type="spellEnd"/>
      <w:r w:rsidRPr="00EE7FBA">
        <w:t xml:space="preserve">", y = "Total </w:t>
      </w:r>
      <w:proofErr w:type="spellStart"/>
      <w:r w:rsidRPr="00EE7FBA">
        <w:t>population</w:t>
      </w:r>
      <w:proofErr w:type="spellEnd"/>
      <w:r w:rsidRPr="00EE7FBA">
        <w:t>")</w:t>
      </w:r>
    </w:p>
    <w:p w:rsidR="002B7977" w:rsidRDefault="002B7977" w:rsidP="002B7977">
      <w:pPr>
        <w:pStyle w:val="codi"/>
      </w:pPr>
      <w:proofErr w:type="spellStart"/>
      <w:r>
        <w:t>title_format</w:t>
      </w:r>
      <w:proofErr w:type="spellEnd"/>
      <w:r>
        <w:t xml:space="preserve"> &lt;-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=20, </w:t>
      </w:r>
      <w:proofErr w:type="spellStart"/>
      <w:r>
        <w:t>face</w:t>
      </w:r>
      <w:proofErr w:type="spellEnd"/>
      <w:r>
        <w:t>=”</w:t>
      </w:r>
      <w:proofErr w:type="spellStart"/>
      <w:r>
        <w:t>bold</w:t>
      </w:r>
      <w:proofErr w:type="spellEnd"/>
      <w:r>
        <w:t>”, color = “</w:t>
      </w:r>
      <w:proofErr w:type="spellStart"/>
      <w:r>
        <w:t>red</w:t>
      </w:r>
      <w:proofErr w:type="spellEnd"/>
      <w:r>
        <w:t>”)</w:t>
      </w:r>
    </w:p>
    <w:p w:rsidR="002B7977" w:rsidRDefault="002B7977" w:rsidP="002B7977">
      <w:pPr>
        <w:pStyle w:val="codi"/>
      </w:pPr>
      <w:proofErr w:type="spellStart"/>
      <w:r>
        <w:t>x_format</w:t>
      </w:r>
      <w:proofErr w:type="spellEnd"/>
      <w:r>
        <w:t xml:space="preserve"> &lt;-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angle = 30, </w:t>
      </w:r>
      <w:proofErr w:type="spellStart"/>
      <w:r w:rsidR="00583961">
        <w:t>family</w:t>
      </w:r>
      <w:proofErr w:type="spellEnd"/>
      <w:r w:rsidR="00583961">
        <w:t xml:space="preserve"> = “American </w:t>
      </w:r>
      <w:proofErr w:type="spellStart"/>
      <w:r w:rsidR="00583961">
        <w:t>Typewriter</w:t>
      </w:r>
      <w:proofErr w:type="spellEnd"/>
      <w:r w:rsidR="00583961">
        <w:t xml:space="preserve">”, </w:t>
      </w:r>
      <w:proofErr w:type="spellStart"/>
      <w:r w:rsidR="00583961">
        <w:t>vjust</w:t>
      </w:r>
      <w:proofErr w:type="spellEnd"/>
      <w:r w:rsidR="00583961">
        <w:t xml:space="preserve"> = 0.5)</w:t>
      </w:r>
    </w:p>
    <w:p w:rsidR="00583961" w:rsidRDefault="00583961" w:rsidP="002B7977">
      <w:pPr>
        <w:pStyle w:val="codi"/>
      </w:pPr>
      <w:r>
        <w:t xml:space="preserve">g + </w:t>
      </w:r>
      <w:proofErr w:type="spellStart"/>
      <w:r>
        <w:t>theme</w:t>
      </w:r>
      <w:proofErr w:type="spellEnd"/>
      <w:r>
        <w:t>(</w:t>
      </w:r>
      <w:proofErr w:type="spellStart"/>
      <w:r>
        <w:t>plot.title</w:t>
      </w:r>
      <w:proofErr w:type="spellEnd"/>
      <w:r>
        <w:t>=</w:t>
      </w:r>
      <w:proofErr w:type="spellStart"/>
      <w:r>
        <w:t>title_format</w:t>
      </w:r>
      <w:proofErr w:type="spellEnd"/>
      <w:r>
        <w:t xml:space="preserve">, </w:t>
      </w:r>
      <w:proofErr w:type="spellStart"/>
      <w:r>
        <w:t>axis.text.x</w:t>
      </w:r>
      <w:proofErr w:type="spellEnd"/>
      <w:r>
        <w:t>=</w:t>
      </w:r>
      <w:proofErr w:type="spellStart"/>
      <w:r>
        <w:t>x_format</w:t>
      </w:r>
      <w:proofErr w:type="spellEnd"/>
      <w:r>
        <w:t>)</w:t>
      </w:r>
    </w:p>
    <w:p w:rsidR="00583961" w:rsidRDefault="00583961" w:rsidP="002B7977">
      <w:pPr>
        <w:pStyle w:val="codi"/>
      </w:pPr>
      <w:r>
        <w:t xml:space="preserve">#Altres paràmetres que es poden modificar són: </w:t>
      </w:r>
      <w:proofErr w:type="spellStart"/>
      <w:r>
        <w:t>plot.title</w:t>
      </w:r>
      <w:proofErr w:type="spellEnd"/>
      <w:r>
        <w:t xml:space="preserve">, </w:t>
      </w:r>
      <w:proofErr w:type="spellStart"/>
      <w:r>
        <w:t>plot.subtitle</w:t>
      </w:r>
      <w:proofErr w:type="spellEnd"/>
      <w:r>
        <w:t xml:space="preserve">, </w:t>
      </w:r>
      <w:proofErr w:type="spellStart"/>
      <w:r>
        <w:t>plot.caption</w:t>
      </w:r>
      <w:proofErr w:type="spellEnd"/>
      <w:r>
        <w:t xml:space="preserve">, </w:t>
      </w:r>
      <w:proofErr w:type="spellStart"/>
      <w:r>
        <w:t>axis.title.x</w:t>
      </w:r>
      <w:proofErr w:type="spellEnd"/>
      <w:r>
        <w:t xml:space="preserve">, </w:t>
      </w:r>
      <w:proofErr w:type="spellStart"/>
      <w:r>
        <w:t>axis.title.y</w:t>
      </w:r>
      <w:proofErr w:type="spellEnd"/>
      <w:r>
        <w:t xml:space="preserve">, </w:t>
      </w:r>
      <w:proofErr w:type="spellStart"/>
      <w:r>
        <w:t>axis.text.x</w:t>
      </w:r>
      <w:proofErr w:type="spellEnd"/>
      <w:r>
        <w:t xml:space="preserve"> o </w:t>
      </w:r>
      <w:proofErr w:type="spellStart"/>
      <w:r>
        <w:t>axis.text.y</w:t>
      </w:r>
      <w:proofErr w:type="spellEnd"/>
    </w:p>
    <w:p w:rsidR="00583961" w:rsidRDefault="00583961" w:rsidP="00583961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 xml:space="preserve">Intenteu fer un gràfic semblant al que hi ha a continuació jugant amb els diferents </w:t>
      </w:r>
      <w:proofErr w:type="spellStart"/>
      <w:r>
        <w:rPr>
          <w:b/>
        </w:rPr>
        <w:t>paramètres</w:t>
      </w:r>
      <w:proofErr w:type="spellEnd"/>
      <w:r>
        <w:rPr>
          <w:b/>
        </w:rPr>
        <w:t xml:space="preserve"> que hem vist abans i la funció </w:t>
      </w:r>
      <w:proofErr w:type="spellStart"/>
      <w:r>
        <w:rPr>
          <w:b/>
        </w:rPr>
        <w:t>theme</w:t>
      </w:r>
      <w:proofErr w:type="spellEnd"/>
      <w:r>
        <w:rPr>
          <w:b/>
        </w:rPr>
        <w:t>().</w:t>
      </w:r>
    </w:p>
    <w:p w:rsidR="00EE7FBA" w:rsidRDefault="00EE7FBA" w:rsidP="00EE7FBA">
      <w:pPr>
        <w:pStyle w:val="Prrafodelista"/>
        <w:rPr>
          <w:b/>
        </w:rPr>
      </w:pPr>
      <w:r>
        <w:rPr>
          <w:noProof/>
          <w:lang w:eastAsia="ca-ES"/>
        </w:rPr>
        <w:lastRenderedPageBreak/>
        <w:drawing>
          <wp:inline distT="0" distB="0" distL="0" distR="0" wp14:anchorId="153C6D78" wp14:editId="54315C81">
            <wp:extent cx="5732145" cy="3829685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BA" w:rsidRPr="008D38C8" w:rsidRDefault="00EE7FBA" w:rsidP="00EE7FBA">
      <w:pPr>
        <w:pStyle w:val="codi"/>
        <w:rPr>
          <w:highlight w:val="yellow"/>
        </w:rPr>
      </w:pPr>
      <w:r w:rsidRPr="008D38C8">
        <w:rPr>
          <w:highlight w:val="yellow"/>
        </w:rPr>
        <w:t xml:space="preserve">g + </w:t>
      </w:r>
      <w:proofErr w:type="spellStart"/>
      <w:r w:rsidRPr="008D38C8">
        <w:rPr>
          <w:highlight w:val="yellow"/>
        </w:rPr>
        <w:t>theme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plot.title</w:t>
      </w:r>
      <w:proofErr w:type="spellEnd"/>
      <w:r w:rsidRPr="008D38C8">
        <w:rPr>
          <w:highlight w:val="yellow"/>
        </w:rPr>
        <w:t>=</w:t>
      </w:r>
      <w:proofErr w:type="spellStart"/>
      <w:r w:rsidRPr="008D38C8">
        <w:rPr>
          <w:highlight w:val="yellow"/>
        </w:rPr>
        <w:t>element_text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size</w:t>
      </w:r>
      <w:proofErr w:type="spellEnd"/>
      <w:r w:rsidRPr="008D38C8">
        <w:rPr>
          <w:highlight w:val="yellow"/>
        </w:rPr>
        <w:t xml:space="preserve">=20, </w:t>
      </w:r>
      <w:proofErr w:type="spellStart"/>
      <w:r w:rsidRPr="008D38C8">
        <w:rPr>
          <w:highlight w:val="yellow"/>
        </w:rPr>
        <w:t>face</w:t>
      </w:r>
      <w:proofErr w:type="spellEnd"/>
      <w:r w:rsidRPr="008D38C8">
        <w:rPr>
          <w:highlight w:val="yellow"/>
        </w:rPr>
        <w:t>="</w:t>
      </w:r>
      <w:proofErr w:type="spellStart"/>
      <w:r w:rsidRPr="008D38C8">
        <w:rPr>
          <w:highlight w:val="yellow"/>
        </w:rPr>
        <w:t>bold</w:t>
      </w:r>
      <w:proofErr w:type="spellEnd"/>
      <w:r w:rsidRPr="008D38C8">
        <w:rPr>
          <w:highlight w:val="yellow"/>
        </w:rPr>
        <w:t xml:space="preserve">", color="blue", </w:t>
      </w:r>
      <w:proofErr w:type="spellStart"/>
      <w:r w:rsidRPr="008D38C8">
        <w:rPr>
          <w:highlight w:val="yellow"/>
        </w:rPr>
        <w:t>hjust</w:t>
      </w:r>
      <w:proofErr w:type="spellEnd"/>
      <w:r w:rsidRPr="008D38C8">
        <w:rPr>
          <w:highlight w:val="yellow"/>
        </w:rPr>
        <w:t>=0),</w:t>
      </w:r>
    </w:p>
    <w:p w:rsidR="00EE7FBA" w:rsidRPr="008D38C8" w:rsidRDefault="00EE7FBA" w:rsidP="00EE7FBA">
      <w:pPr>
        <w:pStyle w:val="codi"/>
        <w:rPr>
          <w:highlight w:val="yellow"/>
        </w:rPr>
      </w:pPr>
      <w:r w:rsidRPr="008D38C8">
        <w:rPr>
          <w:highlight w:val="yellow"/>
        </w:rPr>
        <w:t xml:space="preserve">+           </w:t>
      </w:r>
      <w:proofErr w:type="spellStart"/>
      <w:r w:rsidRPr="008D38C8">
        <w:rPr>
          <w:highlight w:val="yellow"/>
        </w:rPr>
        <w:t>plot.subtitle</w:t>
      </w:r>
      <w:proofErr w:type="spellEnd"/>
      <w:r w:rsidRPr="008D38C8">
        <w:rPr>
          <w:highlight w:val="yellow"/>
        </w:rPr>
        <w:t>=</w:t>
      </w:r>
      <w:proofErr w:type="spellStart"/>
      <w:r w:rsidRPr="008D38C8">
        <w:rPr>
          <w:highlight w:val="yellow"/>
        </w:rPr>
        <w:t>element_text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size</w:t>
      </w:r>
      <w:proofErr w:type="spellEnd"/>
      <w:r w:rsidRPr="008D38C8">
        <w:rPr>
          <w:highlight w:val="yellow"/>
        </w:rPr>
        <w:t xml:space="preserve">=15, </w:t>
      </w:r>
      <w:proofErr w:type="spellStart"/>
      <w:r w:rsidRPr="008D38C8">
        <w:rPr>
          <w:highlight w:val="yellow"/>
        </w:rPr>
        <w:t>face</w:t>
      </w:r>
      <w:proofErr w:type="spellEnd"/>
      <w:r w:rsidRPr="008D38C8">
        <w:rPr>
          <w:highlight w:val="yellow"/>
        </w:rPr>
        <w:t>="</w:t>
      </w:r>
      <w:proofErr w:type="spellStart"/>
      <w:r w:rsidRPr="008D38C8">
        <w:rPr>
          <w:highlight w:val="yellow"/>
        </w:rPr>
        <w:t>bold</w:t>
      </w:r>
      <w:proofErr w:type="spellEnd"/>
      <w:r w:rsidRPr="008D38C8">
        <w:rPr>
          <w:highlight w:val="yellow"/>
        </w:rPr>
        <w:t>",</w:t>
      </w:r>
      <w:proofErr w:type="spellStart"/>
      <w:r w:rsidRPr="008D38C8">
        <w:rPr>
          <w:highlight w:val="yellow"/>
        </w:rPr>
        <w:t>hjust</w:t>
      </w:r>
      <w:proofErr w:type="spellEnd"/>
      <w:r w:rsidRPr="008D38C8">
        <w:rPr>
          <w:highlight w:val="yellow"/>
        </w:rPr>
        <w:t>=1),</w:t>
      </w:r>
    </w:p>
    <w:p w:rsidR="00EE7FBA" w:rsidRPr="008D38C8" w:rsidRDefault="00EE7FBA" w:rsidP="00EE7FBA">
      <w:pPr>
        <w:pStyle w:val="codi"/>
        <w:rPr>
          <w:highlight w:val="yellow"/>
        </w:rPr>
      </w:pPr>
      <w:r w:rsidRPr="008D38C8">
        <w:rPr>
          <w:highlight w:val="yellow"/>
        </w:rPr>
        <w:t xml:space="preserve">+           </w:t>
      </w:r>
      <w:proofErr w:type="spellStart"/>
      <w:r w:rsidRPr="008D38C8">
        <w:rPr>
          <w:highlight w:val="yellow"/>
        </w:rPr>
        <w:t>axis.title.x</w:t>
      </w:r>
      <w:proofErr w:type="spellEnd"/>
      <w:r w:rsidRPr="008D38C8">
        <w:rPr>
          <w:highlight w:val="yellow"/>
        </w:rPr>
        <w:t>=</w:t>
      </w:r>
      <w:proofErr w:type="spellStart"/>
      <w:r w:rsidRPr="008D38C8">
        <w:rPr>
          <w:highlight w:val="yellow"/>
        </w:rPr>
        <w:t>element_text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size</w:t>
      </w:r>
      <w:proofErr w:type="spellEnd"/>
      <w:r w:rsidRPr="008D38C8">
        <w:rPr>
          <w:highlight w:val="yellow"/>
        </w:rPr>
        <w:t>=20, color = "</w:t>
      </w:r>
      <w:proofErr w:type="spellStart"/>
      <w:r w:rsidRPr="008D38C8">
        <w:rPr>
          <w:highlight w:val="yellow"/>
        </w:rPr>
        <w:t>red</w:t>
      </w:r>
      <w:proofErr w:type="spellEnd"/>
      <w:r w:rsidRPr="008D38C8">
        <w:rPr>
          <w:highlight w:val="yellow"/>
        </w:rPr>
        <w:t xml:space="preserve">"), </w:t>
      </w:r>
    </w:p>
    <w:p w:rsidR="00EE7FBA" w:rsidRPr="008D38C8" w:rsidRDefault="00EE7FBA" w:rsidP="00EE7FBA">
      <w:pPr>
        <w:pStyle w:val="codi"/>
        <w:rPr>
          <w:highlight w:val="yellow"/>
        </w:rPr>
      </w:pPr>
      <w:r w:rsidRPr="008D38C8">
        <w:rPr>
          <w:highlight w:val="yellow"/>
        </w:rPr>
        <w:t xml:space="preserve">+           </w:t>
      </w:r>
      <w:proofErr w:type="spellStart"/>
      <w:r w:rsidRPr="008D38C8">
        <w:rPr>
          <w:highlight w:val="yellow"/>
        </w:rPr>
        <w:t>axis.title.y</w:t>
      </w:r>
      <w:proofErr w:type="spellEnd"/>
      <w:r w:rsidRPr="008D38C8">
        <w:rPr>
          <w:highlight w:val="yellow"/>
        </w:rPr>
        <w:t>=</w:t>
      </w:r>
      <w:proofErr w:type="spellStart"/>
      <w:r w:rsidRPr="008D38C8">
        <w:rPr>
          <w:highlight w:val="yellow"/>
        </w:rPr>
        <w:t>element_text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size</w:t>
      </w:r>
      <w:proofErr w:type="spellEnd"/>
      <w:r w:rsidRPr="008D38C8">
        <w:rPr>
          <w:highlight w:val="yellow"/>
        </w:rPr>
        <w:t xml:space="preserve">=20), </w:t>
      </w:r>
    </w:p>
    <w:p w:rsidR="00EE7FBA" w:rsidRPr="008D38C8" w:rsidRDefault="00EE7FBA" w:rsidP="00EE7FBA">
      <w:pPr>
        <w:pStyle w:val="codi"/>
        <w:rPr>
          <w:highlight w:val="yellow"/>
        </w:rPr>
      </w:pPr>
      <w:r w:rsidRPr="008D38C8">
        <w:rPr>
          <w:highlight w:val="yellow"/>
        </w:rPr>
        <w:t xml:space="preserve">+           </w:t>
      </w:r>
      <w:proofErr w:type="spellStart"/>
      <w:r w:rsidRPr="008D38C8">
        <w:rPr>
          <w:highlight w:val="yellow"/>
        </w:rPr>
        <w:t>axis.text.x</w:t>
      </w:r>
      <w:proofErr w:type="spellEnd"/>
      <w:r w:rsidRPr="008D38C8">
        <w:rPr>
          <w:highlight w:val="yellow"/>
        </w:rPr>
        <w:t>=</w:t>
      </w:r>
      <w:proofErr w:type="spellStart"/>
      <w:r w:rsidRPr="008D38C8">
        <w:rPr>
          <w:highlight w:val="yellow"/>
        </w:rPr>
        <w:t>element_text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size</w:t>
      </w:r>
      <w:proofErr w:type="spellEnd"/>
      <w:r w:rsidRPr="008D38C8">
        <w:rPr>
          <w:highlight w:val="yellow"/>
        </w:rPr>
        <w:t xml:space="preserve">=10, angle = 90), +           </w:t>
      </w:r>
    </w:p>
    <w:p w:rsidR="00EE7FBA" w:rsidRPr="00EE7FBA" w:rsidRDefault="00EE7FBA" w:rsidP="00EE7FBA">
      <w:pPr>
        <w:pStyle w:val="codi"/>
        <w:ind w:firstLine="720"/>
      </w:pPr>
      <w:proofErr w:type="spellStart"/>
      <w:r w:rsidRPr="008D38C8">
        <w:rPr>
          <w:highlight w:val="yellow"/>
        </w:rPr>
        <w:t>axis.text.y</w:t>
      </w:r>
      <w:proofErr w:type="spellEnd"/>
      <w:r w:rsidRPr="008D38C8">
        <w:rPr>
          <w:highlight w:val="yellow"/>
        </w:rPr>
        <w:t>=</w:t>
      </w:r>
      <w:proofErr w:type="spellStart"/>
      <w:r w:rsidRPr="008D38C8">
        <w:rPr>
          <w:highlight w:val="yellow"/>
        </w:rPr>
        <w:t>element_text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size</w:t>
      </w:r>
      <w:proofErr w:type="spellEnd"/>
      <w:r w:rsidRPr="008D38C8">
        <w:rPr>
          <w:highlight w:val="yellow"/>
        </w:rPr>
        <w:t>=10, angle = 90))</w:t>
      </w:r>
    </w:p>
    <w:p w:rsidR="00184D55" w:rsidRPr="00184D55" w:rsidRDefault="00184D55" w:rsidP="00184D55">
      <w:pPr>
        <w:pStyle w:val="codi"/>
      </w:pPr>
    </w:p>
    <w:p w:rsidR="00194DF6" w:rsidRDefault="00CE454A">
      <w:pPr>
        <w:pStyle w:val="Ttulo1"/>
      </w:pPr>
      <w:r>
        <w:t>scatterplots</w:t>
      </w:r>
      <w:r w:rsidR="001D13CC">
        <w:t xml:space="preserve"> (geom_smooth)</w:t>
      </w:r>
    </w:p>
    <w:p w:rsidR="002F3D7F" w:rsidRDefault="002F3D7F" w:rsidP="002F3D7F">
      <w:r>
        <w:t xml:space="preserve">Anem a veure diferents tipus de gràfics. Bàsicament veurem 4 gràfics: </w:t>
      </w:r>
      <w:proofErr w:type="spellStart"/>
      <w:r>
        <w:t>scatterplots</w:t>
      </w:r>
      <w:proofErr w:type="spellEnd"/>
      <w:r>
        <w:t xml:space="preserve"> (amb el qual hem fet la primera part del </w:t>
      </w:r>
      <w:proofErr w:type="spellStart"/>
      <w:r>
        <w:t>tutorial</w:t>
      </w:r>
      <w:proofErr w:type="spellEnd"/>
      <w:r>
        <w:t xml:space="preserve">), el </w:t>
      </w:r>
      <w:proofErr w:type="spellStart"/>
      <w:r>
        <w:t>boxplot</w:t>
      </w:r>
      <w:proofErr w:type="spellEnd"/>
      <w:r>
        <w:t xml:space="preserve">, gràfic de barres i histogrames. </w:t>
      </w:r>
    </w:p>
    <w:p w:rsidR="002F3D7F" w:rsidRDefault="002F3D7F" w:rsidP="002F3D7F">
      <w:r>
        <w:t xml:space="preserve">Lo primer que farem serà una correlació, com hem fet fins ara, però amb una nova data base. </w:t>
      </w:r>
      <w:r w:rsidR="00FB46A2">
        <w:t>A priori, una correlació permet la visualització de dues variables. En aquest exemple anirem veient com també serveix per veure 3 o, fins i tot, 4 variables en un sol gràfic.</w:t>
      </w:r>
    </w:p>
    <w:p w:rsidR="000621A9" w:rsidRDefault="000621A9" w:rsidP="000621A9">
      <w:pPr>
        <w:pStyle w:val="codi"/>
      </w:pPr>
      <w:proofErr w:type="spellStart"/>
      <w:r>
        <w:t>library</w:t>
      </w:r>
      <w:proofErr w:type="spellEnd"/>
      <w:r>
        <w:t>(ggplot2)</w:t>
      </w:r>
    </w:p>
    <w:p w:rsidR="001E2B3F" w:rsidRDefault="001E2B3F" w:rsidP="000621A9">
      <w:pPr>
        <w:pStyle w:val="codi"/>
      </w:pPr>
      <w:proofErr w:type="spellStart"/>
      <w:r w:rsidRPr="001E2B3F">
        <w:t>mpg</w:t>
      </w:r>
      <w:proofErr w:type="spellEnd"/>
      <w:r w:rsidRPr="001E2B3F">
        <w:t xml:space="preserve"> &lt;- read.csv("http://goo.gl/uEeRGu") </w:t>
      </w:r>
    </w:p>
    <w:p w:rsidR="00CE454A" w:rsidRDefault="000621A9" w:rsidP="000621A9">
      <w:pPr>
        <w:pStyle w:val="codi"/>
      </w:pPr>
      <w:proofErr w:type="spellStart"/>
      <w:r>
        <w:t>theme_set</w:t>
      </w:r>
      <w:proofErr w:type="spellEnd"/>
      <w:r>
        <w:t>(</w:t>
      </w:r>
      <w:proofErr w:type="spellStart"/>
      <w:r>
        <w:t>theme_bw</w:t>
      </w:r>
      <w:proofErr w:type="spellEnd"/>
      <w:r>
        <w:t xml:space="preserve">())  # amb aquesta comana posem com a predeterminat el tema </w:t>
      </w:r>
      <w:proofErr w:type="spellStart"/>
      <w:r>
        <w:rPr>
          <w:i/>
        </w:rPr>
        <w:t>bw</w:t>
      </w:r>
      <w:proofErr w:type="spellEnd"/>
    </w:p>
    <w:p w:rsidR="000621A9" w:rsidRDefault="000621A9" w:rsidP="000621A9">
      <w:pPr>
        <w:pStyle w:val="codi"/>
      </w:pPr>
      <w:r>
        <w:t xml:space="preserve">g &lt;- </w:t>
      </w:r>
      <w:proofErr w:type="spellStart"/>
      <w:r>
        <w:t>ggplot</w:t>
      </w:r>
      <w:proofErr w:type="spellEnd"/>
      <w:r>
        <w:t>(</w:t>
      </w:r>
      <w:proofErr w:type="spellStart"/>
      <w:r>
        <w:t>mpg</w:t>
      </w:r>
      <w:proofErr w:type="spellEnd"/>
      <w:r>
        <w:t>, aes(</w:t>
      </w:r>
      <w:proofErr w:type="spellStart"/>
      <w:r>
        <w:t>cty</w:t>
      </w:r>
      <w:proofErr w:type="spellEnd"/>
      <w:r>
        <w:t xml:space="preserve">, </w:t>
      </w:r>
      <w:proofErr w:type="spellStart"/>
      <w:r>
        <w:t>hwy</w:t>
      </w:r>
      <w:proofErr w:type="spellEnd"/>
      <w:r>
        <w:t>))</w:t>
      </w:r>
    </w:p>
    <w:p w:rsidR="000621A9" w:rsidRDefault="000621A9" w:rsidP="000621A9">
      <w:pPr>
        <w:pStyle w:val="codi"/>
      </w:pPr>
      <w:r>
        <w:t xml:space="preserve"># </w:t>
      </w:r>
      <w:proofErr w:type="spellStart"/>
      <w:r>
        <w:t>Scatterplot</w:t>
      </w:r>
      <w:proofErr w:type="spellEnd"/>
    </w:p>
    <w:p w:rsidR="000621A9" w:rsidRDefault="000621A9" w:rsidP="000621A9">
      <w:pPr>
        <w:pStyle w:val="codi"/>
      </w:pPr>
      <w:r>
        <w:t xml:space="preserve">g + </w:t>
      </w:r>
      <w:proofErr w:type="spellStart"/>
      <w:r>
        <w:t>geom_point</w:t>
      </w:r>
      <w:proofErr w:type="spellEnd"/>
      <w:r>
        <w:t xml:space="preserve">() + </w:t>
      </w:r>
    </w:p>
    <w:p w:rsidR="000621A9" w:rsidRDefault="000621A9" w:rsidP="000621A9">
      <w:pPr>
        <w:pStyle w:val="codi"/>
      </w:pPr>
      <w:r>
        <w:lastRenderedPageBreak/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>="lm", se=F) +</w:t>
      </w:r>
    </w:p>
    <w:p w:rsidR="000621A9" w:rsidRDefault="000621A9" w:rsidP="000621A9">
      <w:pPr>
        <w:pStyle w:val="codi"/>
      </w:pPr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subtitle</w:t>
      </w:r>
      <w:proofErr w:type="spellEnd"/>
      <w:r>
        <w:t>="</w:t>
      </w:r>
      <w:proofErr w:type="spellStart"/>
      <w:r>
        <w:t>mpg</w:t>
      </w:r>
      <w:proofErr w:type="spellEnd"/>
      <w:r>
        <w:t xml:space="preserve">: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highway</w:t>
      </w:r>
      <w:proofErr w:type="spellEnd"/>
      <w:r>
        <w:t xml:space="preserve"> </w:t>
      </w:r>
      <w:proofErr w:type="spellStart"/>
      <w:r>
        <w:t>mileage</w:t>
      </w:r>
      <w:proofErr w:type="spellEnd"/>
      <w:r>
        <w:t>",  y="</w:t>
      </w:r>
      <w:proofErr w:type="spellStart"/>
      <w:r>
        <w:t>hwy</w:t>
      </w:r>
      <w:proofErr w:type="spellEnd"/>
      <w:r>
        <w:t>",  x="</w:t>
      </w:r>
      <w:proofErr w:type="spellStart"/>
      <w:r>
        <w:t>cty</w:t>
      </w:r>
      <w:proofErr w:type="spellEnd"/>
      <w:r>
        <w:t xml:space="preserve">",  </w:t>
      </w:r>
      <w:proofErr w:type="spellStart"/>
      <w:r>
        <w:t>title</w:t>
      </w:r>
      <w:proofErr w:type="spellEnd"/>
      <w:r>
        <w:t>="</w:t>
      </w:r>
      <w:proofErr w:type="spellStart"/>
      <w:r>
        <w:t>Scatterplot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>")</w:t>
      </w:r>
    </w:p>
    <w:p w:rsidR="00693ABB" w:rsidRDefault="00693ABB" w:rsidP="000621A9">
      <w:pPr>
        <w:pStyle w:val="codi"/>
      </w:pPr>
      <w:r>
        <w:rPr>
          <w:noProof/>
          <w:lang w:eastAsia="ca-ES"/>
        </w:rPr>
        <w:drawing>
          <wp:inline distT="0" distB="0" distL="0" distR="0" wp14:anchorId="21A88F80" wp14:editId="22D1975C">
            <wp:extent cx="5228173" cy="331111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130" cy="33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55" w:rsidRPr="00184D55" w:rsidRDefault="002F3D7F" w:rsidP="00EE7FBA">
      <w:r w:rsidRPr="00184D55">
        <w:t xml:space="preserve">Aquí podem veure l’alta correlació que hi ha entre </w:t>
      </w:r>
      <w:r w:rsidR="001E2B3F" w:rsidRPr="00184D55">
        <w:t xml:space="preserve">el </w:t>
      </w:r>
      <w:proofErr w:type="spellStart"/>
      <w:r w:rsidR="001E2B3F" w:rsidRPr="00184D55">
        <w:t>kilometratge</w:t>
      </w:r>
      <w:proofErr w:type="spellEnd"/>
      <w:r w:rsidR="001E2B3F" w:rsidRPr="00184D55">
        <w:t xml:space="preserve"> de les ciutats i el </w:t>
      </w:r>
      <w:proofErr w:type="spellStart"/>
      <w:r w:rsidR="001E2B3F" w:rsidRPr="00184D55">
        <w:t>kilometratge</w:t>
      </w:r>
      <w:proofErr w:type="spellEnd"/>
      <w:r w:rsidR="001E2B3F" w:rsidRPr="00184D55">
        <w:t xml:space="preserve"> de les carreteres. Però què passa? Si ens fixem amb el número de punts, no apareixen tots els que hi ha a la data base.</w:t>
      </w:r>
      <w:r w:rsidR="00693ABB" w:rsidRPr="00184D55">
        <w:t xml:space="preserve"> </w:t>
      </w:r>
    </w:p>
    <w:p w:rsidR="001E2B3F" w:rsidRDefault="001E2B3F" w:rsidP="00EE7FBA">
      <w:r>
        <w:t xml:space="preserve">Com podem manejar-ho? El que fem és utilitzar un marge per </w:t>
      </w:r>
      <w:proofErr w:type="spellStart"/>
      <w:r>
        <w:t>graficar</w:t>
      </w:r>
      <w:proofErr w:type="spellEnd"/>
      <w:r>
        <w:t xml:space="preserve"> tots els punts possibles (encara que no sigui exactament la seva posició al gràfic).</w:t>
      </w:r>
    </w:p>
    <w:p w:rsidR="00EE7FBA" w:rsidRPr="00EE7FBA" w:rsidRDefault="00EE7FBA" w:rsidP="00EE7FBA">
      <w:pPr>
        <w:pStyle w:val="Prrafodelista"/>
        <w:numPr>
          <w:ilvl w:val="0"/>
          <w:numId w:val="19"/>
        </w:numPr>
      </w:pPr>
      <w:r>
        <w:rPr>
          <w:b/>
        </w:rPr>
        <w:t xml:space="preserve">Utilitzeu la funció </w:t>
      </w:r>
      <w:proofErr w:type="spellStart"/>
      <w:r>
        <w:rPr>
          <w:b/>
        </w:rPr>
        <w:t>geom_count</w:t>
      </w:r>
      <w:proofErr w:type="spellEnd"/>
      <w:r>
        <w:rPr>
          <w:b/>
        </w:rPr>
        <w:t xml:space="preserve">() per fer el plot i descobriu què aporta respecte al </w:t>
      </w:r>
      <w:proofErr w:type="spellStart"/>
      <w:r>
        <w:rPr>
          <w:b/>
        </w:rPr>
        <w:t>geom_point</w:t>
      </w:r>
      <w:proofErr w:type="spellEnd"/>
      <w:r>
        <w:rPr>
          <w:b/>
        </w:rPr>
        <w:t>()</w:t>
      </w:r>
    </w:p>
    <w:p w:rsidR="00EE7FBA" w:rsidRPr="00EE7FBA" w:rsidRDefault="00EE7FBA" w:rsidP="00EE7FBA">
      <w:r>
        <w:t xml:space="preserve">Una altra manera de visualitzar les dades que tenen valors repetits és amb </w:t>
      </w:r>
      <w:proofErr w:type="spellStart"/>
      <w:r>
        <w:rPr>
          <w:b/>
        </w:rPr>
        <w:t>geom_jitter</w:t>
      </w:r>
      <w:proofErr w:type="spellEnd"/>
      <w:r>
        <w:rPr>
          <w:b/>
        </w:rPr>
        <w:t>().</w:t>
      </w:r>
      <w:r>
        <w:t xml:space="preserve"> Observeu quina diferència hi ha respecte </w:t>
      </w:r>
      <w:proofErr w:type="spellStart"/>
      <w:r>
        <w:t>geom_point</w:t>
      </w:r>
      <w:proofErr w:type="spellEnd"/>
      <w:r>
        <w:t xml:space="preserve"> i </w:t>
      </w:r>
      <w:proofErr w:type="spellStart"/>
      <w:r>
        <w:t>geom_count</w:t>
      </w:r>
      <w:proofErr w:type="spellEnd"/>
      <w:r>
        <w:t>.</w:t>
      </w:r>
    </w:p>
    <w:p w:rsidR="001E2B3F" w:rsidRDefault="001E2B3F" w:rsidP="001E2B3F">
      <w:pPr>
        <w:pStyle w:val="codi"/>
      </w:pPr>
      <w:r>
        <w:t xml:space="preserve">g &lt;- </w:t>
      </w:r>
      <w:proofErr w:type="spellStart"/>
      <w:r>
        <w:t>ggplot</w:t>
      </w:r>
      <w:proofErr w:type="spellEnd"/>
      <w:r>
        <w:t>(</w:t>
      </w:r>
      <w:proofErr w:type="spellStart"/>
      <w:r>
        <w:t>mpg</w:t>
      </w:r>
      <w:proofErr w:type="spellEnd"/>
      <w:r>
        <w:t>, aes(</w:t>
      </w:r>
      <w:proofErr w:type="spellStart"/>
      <w:r>
        <w:t>cty</w:t>
      </w:r>
      <w:proofErr w:type="spellEnd"/>
      <w:r>
        <w:t xml:space="preserve">, </w:t>
      </w:r>
      <w:proofErr w:type="spellStart"/>
      <w:r>
        <w:t>hwy</w:t>
      </w:r>
      <w:proofErr w:type="spellEnd"/>
      <w:r>
        <w:t>))</w:t>
      </w:r>
    </w:p>
    <w:p w:rsidR="001E2B3F" w:rsidRDefault="001E2B3F" w:rsidP="001E2B3F">
      <w:pPr>
        <w:pStyle w:val="codi"/>
      </w:pPr>
      <w:r>
        <w:t xml:space="preserve">g &lt;- g + </w:t>
      </w:r>
      <w:proofErr w:type="spellStart"/>
      <w:r>
        <w:t>geom_jitter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.5, </w:t>
      </w:r>
      <w:proofErr w:type="spellStart"/>
      <w:r>
        <w:t>size</w:t>
      </w:r>
      <w:proofErr w:type="spellEnd"/>
      <w:r>
        <w:t>=1) +</w:t>
      </w:r>
    </w:p>
    <w:p w:rsidR="001E2B3F" w:rsidRDefault="001E2B3F" w:rsidP="001E2B3F">
      <w:pPr>
        <w:pStyle w:val="codi"/>
      </w:pPr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subtitle</w:t>
      </w:r>
      <w:proofErr w:type="spellEnd"/>
      <w:r>
        <w:t>="</w:t>
      </w:r>
      <w:proofErr w:type="spellStart"/>
      <w:r>
        <w:t>mpg</w:t>
      </w:r>
      <w:proofErr w:type="spellEnd"/>
      <w:r>
        <w:t xml:space="preserve">: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highway</w:t>
      </w:r>
      <w:proofErr w:type="spellEnd"/>
      <w:r>
        <w:t xml:space="preserve"> </w:t>
      </w:r>
      <w:proofErr w:type="spellStart"/>
      <w:r>
        <w:t>mileage</w:t>
      </w:r>
      <w:proofErr w:type="spellEnd"/>
      <w:r>
        <w:t>", y="</w:t>
      </w:r>
      <w:proofErr w:type="spellStart"/>
      <w:r>
        <w:t>hwy</w:t>
      </w:r>
      <w:proofErr w:type="spellEnd"/>
      <w:r>
        <w:t>",  x="</w:t>
      </w:r>
      <w:proofErr w:type="spellStart"/>
      <w:r>
        <w:t>cty</w:t>
      </w:r>
      <w:proofErr w:type="spellEnd"/>
      <w:r>
        <w:t xml:space="preserve">", </w:t>
      </w:r>
      <w:proofErr w:type="spellStart"/>
      <w:r>
        <w:t>title</w:t>
      </w:r>
      <w:proofErr w:type="spellEnd"/>
      <w:r>
        <w:t>="</w:t>
      </w:r>
      <w:proofErr w:type="spellStart"/>
      <w:r>
        <w:t>Jittered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>")</w:t>
      </w:r>
    </w:p>
    <w:p w:rsidR="001E2B3F" w:rsidRPr="001E2B3F" w:rsidRDefault="001E2B3F" w:rsidP="001E2B3F">
      <w:pPr>
        <w:pStyle w:val="codi"/>
      </w:pPr>
      <w:r>
        <w:t xml:space="preserve">g +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>="lm", se=F)</w:t>
      </w:r>
    </w:p>
    <w:p w:rsidR="000621A9" w:rsidRDefault="00693ABB" w:rsidP="000621A9">
      <w:pPr>
        <w:pStyle w:val="codi"/>
      </w:pPr>
      <w:r>
        <w:rPr>
          <w:noProof/>
          <w:lang w:eastAsia="ca-ES"/>
        </w:rPr>
        <w:lastRenderedPageBreak/>
        <w:drawing>
          <wp:inline distT="0" distB="0" distL="0" distR="0" wp14:anchorId="5D99A171" wp14:editId="46CC218D">
            <wp:extent cx="5149970" cy="32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759" cy="32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91" w:rsidRDefault="00B15791" w:rsidP="00B15791">
      <w:pPr>
        <w:pStyle w:val="Prrafodelista"/>
        <w:numPr>
          <w:ilvl w:val="0"/>
          <w:numId w:val="20"/>
        </w:numPr>
      </w:pPr>
      <w:r>
        <w:rPr>
          <w:b/>
        </w:rPr>
        <w:t xml:space="preserve">Hem vist com crear una correlació per tota la mostra. Anem a crear ara una línia de correlació per cada </w:t>
      </w:r>
      <w:r w:rsidR="00FB46A2">
        <w:rPr>
          <w:b/>
        </w:rPr>
        <w:t>classe de cotxe (</w:t>
      </w:r>
      <w:proofErr w:type="spellStart"/>
      <w:r w:rsidR="00FB46A2">
        <w:rPr>
          <w:b/>
        </w:rPr>
        <w:t>class</w:t>
      </w:r>
      <w:proofErr w:type="spellEnd"/>
      <w:r w:rsidR="00FB46A2">
        <w:rPr>
          <w:b/>
        </w:rPr>
        <w:t>)</w:t>
      </w:r>
      <w:r>
        <w:rPr>
          <w:b/>
        </w:rPr>
        <w:t xml:space="preserve">. Utilitzeu la funció aes() i el paràmetre color en la funció </w:t>
      </w:r>
      <w:proofErr w:type="spellStart"/>
      <w:r>
        <w:rPr>
          <w:b/>
        </w:rPr>
        <w:t>ggplot</w:t>
      </w:r>
      <w:proofErr w:type="spellEnd"/>
      <w:r>
        <w:rPr>
          <w:b/>
        </w:rPr>
        <w:t xml:space="preserve"> que hem creat abans per fer-ho.</w:t>
      </w:r>
      <w:r>
        <w:rPr>
          <w:noProof/>
          <w:lang w:eastAsia="ca-ES"/>
        </w:rPr>
        <w:t xml:space="preserve"> </w:t>
      </w:r>
    </w:p>
    <w:p w:rsidR="00FB46A2" w:rsidRDefault="00FB46A2" w:rsidP="00FB46A2">
      <w:pPr>
        <w:pStyle w:val="Prrafodelista"/>
        <w:ind w:left="1080"/>
      </w:pPr>
      <w:r>
        <w:rPr>
          <w:noProof/>
          <w:lang w:eastAsia="ca-ES"/>
        </w:rPr>
        <w:drawing>
          <wp:inline distT="0" distB="0" distL="0" distR="0" wp14:anchorId="4293D7A3" wp14:editId="0A02205E">
            <wp:extent cx="5732145" cy="3630295"/>
            <wp:effectExtent l="0" t="0" r="190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A2" w:rsidRDefault="00FB46A2" w:rsidP="00B15791">
      <w:pPr>
        <w:pStyle w:val="Prrafodelista"/>
        <w:ind w:left="1080"/>
      </w:pPr>
    </w:p>
    <w:p w:rsidR="00FB46A2" w:rsidRPr="00FB46A2" w:rsidRDefault="00FB46A2" w:rsidP="00FB46A2">
      <w:pPr>
        <w:pStyle w:val="Prrafodelista"/>
        <w:numPr>
          <w:ilvl w:val="0"/>
          <w:numId w:val="20"/>
        </w:numPr>
      </w:pPr>
      <w:r>
        <w:rPr>
          <w:b/>
        </w:rPr>
        <w:t>Finalment, i per afegir l’última dimensió, anem a reflectir la cilindrada (</w:t>
      </w:r>
      <w:proofErr w:type="spellStart"/>
      <w:r>
        <w:rPr>
          <w:b/>
        </w:rPr>
        <w:t>cyl</w:t>
      </w:r>
      <w:proofErr w:type="spellEnd"/>
      <w:r>
        <w:rPr>
          <w:b/>
        </w:rPr>
        <w:t xml:space="preserve">) en la mida dels punts. Per fer-ho, igual que abans, utilitzem la funció aes() i la variable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en la part de “</w:t>
      </w:r>
      <w:proofErr w:type="spellStart"/>
      <w:r>
        <w:rPr>
          <w:b/>
        </w:rPr>
        <w:t>geom_jitter</w:t>
      </w:r>
      <w:proofErr w:type="spellEnd"/>
      <w:r>
        <w:rPr>
          <w:b/>
        </w:rPr>
        <w:t>” del gràfic anterior</w:t>
      </w:r>
    </w:p>
    <w:p w:rsidR="00FB46A2" w:rsidRDefault="00FB46A2" w:rsidP="00FB46A2">
      <w:r>
        <w:rPr>
          <w:noProof/>
          <w:lang w:eastAsia="ca-ES"/>
        </w:rPr>
        <w:lastRenderedPageBreak/>
        <w:t xml:space="preserve"> </w:t>
      </w:r>
      <w:r>
        <w:rPr>
          <w:noProof/>
          <w:lang w:eastAsia="ca-ES"/>
        </w:rPr>
        <w:drawing>
          <wp:inline distT="0" distB="0" distL="0" distR="0" wp14:anchorId="5297FBE1" wp14:editId="3548B79E">
            <wp:extent cx="5732145" cy="3630295"/>
            <wp:effectExtent l="0" t="0" r="190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4A" w:rsidRDefault="00CE454A" w:rsidP="00CE454A">
      <w:pPr>
        <w:pStyle w:val="Ttulo1"/>
      </w:pPr>
      <w:r>
        <w:t>boxplots</w:t>
      </w:r>
      <w:r w:rsidR="001D13CC">
        <w:t xml:space="preserve"> (geom_boxplot)</w:t>
      </w:r>
    </w:p>
    <w:p w:rsidR="00CE454A" w:rsidRDefault="001D13CC" w:rsidP="001D13CC">
      <w:r>
        <w:t xml:space="preserve">Anem a pel segon tipus de gràfic. Els </w:t>
      </w:r>
      <w:proofErr w:type="spellStart"/>
      <w:r>
        <w:t>boxplot</w:t>
      </w:r>
      <w:proofErr w:type="spellEnd"/>
      <w:r>
        <w:t xml:space="preserve"> són una eina excel·lent per estudiar la distribució d’una variable a través de diferents grups. Els </w:t>
      </w:r>
      <w:proofErr w:type="spellStart"/>
      <w:r>
        <w:t>boxplots</w:t>
      </w:r>
      <w:proofErr w:type="spellEnd"/>
      <w:r>
        <w:t xml:space="preserve"> et permeten veure la mediana i el rang d’aquesta variable per cadascun dels grups d’interès.</w:t>
      </w:r>
    </w:p>
    <w:p w:rsidR="001D13CC" w:rsidRDefault="001D13CC" w:rsidP="001D13CC">
      <w:pPr>
        <w:pStyle w:val="codi"/>
      </w:pPr>
      <w:proofErr w:type="spellStart"/>
      <w:r>
        <w:t>library</w:t>
      </w:r>
      <w:proofErr w:type="spellEnd"/>
      <w:r>
        <w:t>(ggplot2)</w:t>
      </w:r>
    </w:p>
    <w:p w:rsidR="001D13CC" w:rsidRDefault="001D13CC" w:rsidP="001D13CC">
      <w:pPr>
        <w:pStyle w:val="codi"/>
      </w:pPr>
      <w:proofErr w:type="spellStart"/>
      <w:r>
        <w:t>theme_set</w:t>
      </w:r>
      <w:proofErr w:type="spellEnd"/>
      <w:r>
        <w:t>(</w:t>
      </w:r>
      <w:proofErr w:type="spellStart"/>
      <w:r>
        <w:t>theme_classic</w:t>
      </w:r>
      <w:proofErr w:type="spellEnd"/>
      <w:r>
        <w:t>()) #Canviem el tipus de tema a “clàssic”</w:t>
      </w:r>
    </w:p>
    <w:p w:rsidR="001D13CC" w:rsidRDefault="001D13CC" w:rsidP="001D13CC">
      <w:pPr>
        <w:pStyle w:val="codi"/>
      </w:pPr>
      <w:r>
        <w:t># Plot</w:t>
      </w:r>
    </w:p>
    <w:p w:rsidR="001D13CC" w:rsidRDefault="001D13CC" w:rsidP="001D13CC">
      <w:pPr>
        <w:pStyle w:val="codi"/>
      </w:pPr>
      <w:r>
        <w:t xml:space="preserve">g &lt;- </w:t>
      </w:r>
      <w:proofErr w:type="spellStart"/>
      <w:r>
        <w:t>ggplot</w:t>
      </w:r>
      <w:proofErr w:type="spellEnd"/>
      <w:r>
        <w:t>(</w:t>
      </w:r>
      <w:proofErr w:type="spellStart"/>
      <w:r>
        <w:t>mpg</w:t>
      </w:r>
      <w:proofErr w:type="spellEnd"/>
      <w:r>
        <w:t>, aes(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cty</w:t>
      </w:r>
      <w:proofErr w:type="spellEnd"/>
      <w:r>
        <w:t>))</w:t>
      </w:r>
    </w:p>
    <w:p w:rsidR="001D13CC" w:rsidRDefault="001D13CC" w:rsidP="001D13CC">
      <w:pPr>
        <w:pStyle w:val="codi"/>
      </w:pPr>
      <w:r>
        <w:t xml:space="preserve">g + </w:t>
      </w:r>
      <w:proofErr w:type="spellStart"/>
      <w:r>
        <w:t>geom_boxplot</w:t>
      </w:r>
      <w:proofErr w:type="spellEnd"/>
      <w:r>
        <w:t xml:space="preserve">() + </w:t>
      </w:r>
    </w:p>
    <w:p w:rsidR="001D13CC" w:rsidRDefault="001D13CC" w:rsidP="001D13CC">
      <w:pPr>
        <w:pStyle w:val="codi"/>
      </w:pPr>
      <w:r>
        <w:t xml:space="preserve">  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="Box plot", </w:t>
      </w:r>
      <w:proofErr w:type="spellStart"/>
      <w:r>
        <w:t>subtitle</w:t>
      </w:r>
      <w:proofErr w:type="spellEnd"/>
      <w:r>
        <w:t xml:space="preserve">="City </w:t>
      </w:r>
      <w:proofErr w:type="spellStart"/>
      <w:r>
        <w:t>Mileage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Class of vehicle", x="Class of Vehicle",</w:t>
      </w:r>
    </w:p>
    <w:p w:rsidR="001D13CC" w:rsidRDefault="001D13CC" w:rsidP="001D13CC">
      <w:pPr>
        <w:pStyle w:val="codi"/>
      </w:pPr>
      <w:r>
        <w:t xml:space="preserve">         y="City </w:t>
      </w:r>
      <w:proofErr w:type="spellStart"/>
      <w:r>
        <w:t>Mileage</w:t>
      </w:r>
      <w:proofErr w:type="spellEnd"/>
      <w:r>
        <w:t>")</w:t>
      </w:r>
    </w:p>
    <w:p w:rsidR="0028236B" w:rsidRDefault="0028236B" w:rsidP="001D13CC">
      <w:pPr>
        <w:pStyle w:val="codi"/>
      </w:pPr>
    </w:p>
    <w:p w:rsidR="0028236B" w:rsidRDefault="0028236B" w:rsidP="001D13CC">
      <w:pPr>
        <w:pStyle w:val="codi"/>
      </w:pPr>
      <w:r>
        <w:rPr>
          <w:noProof/>
          <w:lang w:eastAsia="ca-ES"/>
        </w:rPr>
        <w:lastRenderedPageBreak/>
        <w:drawing>
          <wp:inline distT="0" distB="0" distL="0" distR="0" wp14:anchorId="1A3D6593" wp14:editId="406E6D3A">
            <wp:extent cx="4718649" cy="2988425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846" cy="29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6B" w:rsidRDefault="0028236B" w:rsidP="0028236B">
      <w:r>
        <w:t xml:space="preserve">Anem a pintar cada </w:t>
      </w:r>
      <w:proofErr w:type="spellStart"/>
      <w:r>
        <w:t>cada</w:t>
      </w:r>
      <w:proofErr w:type="spellEnd"/>
      <w:r>
        <w:t xml:space="preserve"> “caixa” d’un color. Ho farem amb una de les paletes que hem vist a l’altre </w:t>
      </w:r>
      <w:proofErr w:type="spellStart"/>
      <w:r>
        <w:t>tutorial</w:t>
      </w:r>
      <w:proofErr w:type="spellEnd"/>
      <w:r>
        <w:t xml:space="preserve"> (Set1). Per fer-ho simplement utilitzarem el paràmetre fill i la variable </w:t>
      </w:r>
      <w:proofErr w:type="spellStart"/>
      <w:r>
        <w:t>class</w:t>
      </w:r>
      <w:proofErr w:type="spellEnd"/>
      <w:r>
        <w:t>...</w:t>
      </w:r>
    </w:p>
    <w:p w:rsidR="0028236B" w:rsidRDefault="0028236B" w:rsidP="0028236B">
      <w:pPr>
        <w:pStyle w:val="codi"/>
      </w:pPr>
      <w:proofErr w:type="spellStart"/>
      <w:r>
        <w:t>library</w:t>
      </w:r>
      <w:proofErr w:type="spellEnd"/>
      <w:r>
        <w:t>(ggplot2)</w:t>
      </w:r>
    </w:p>
    <w:p w:rsidR="0028236B" w:rsidRDefault="0028236B" w:rsidP="0028236B">
      <w:pPr>
        <w:pStyle w:val="codi"/>
      </w:pPr>
      <w:proofErr w:type="spellStart"/>
      <w:r>
        <w:t>theme_set</w:t>
      </w:r>
      <w:proofErr w:type="spellEnd"/>
      <w:r>
        <w:t>(</w:t>
      </w:r>
      <w:proofErr w:type="spellStart"/>
      <w:r>
        <w:t>theme_classic</w:t>
      </w:r>
      <w:proofErr w:type="spellEnd"/>
      <w:r>
        <w:t>()) #Canviem el tipus de tema a “clàssic”</w:t>
      </w:r>
    </w:p>
    <w:p w:rsidR="0028236B" w:rsidRDefault="0028236B" w:rsidP="0028236B">
      <w:pPr>
        <w:pStyle w:val="codi"/>
      </w:pPr>
      <w:r>
        <w:t># Plot</w:t>
      </w:r>
    </w:p>
    <w:p w:rsidR="0028236B" w:rsidRDefault="0028236B" w:rsidP="0028236B">
      <w:pPr>
        <w:pStyle w:val="codi"/>
      </w:pPr>
      <w:r>
        <w:t xml:space="preserve">g &lt;- </w:t>
      </w:r>
      <w:proofErr w:type="spellStart"/>
      <w:r>
        <w:t>ggplot</w:t>
      </w:r>
      <w:proofErr w:type="spellEnd"/>
      <w:r>
        <w:t>(</w:t>
      </w:r>
      <w:proofErr w:type="spellStart"/>
      <w:r>
        <w:t>mpg</w:t>
      </w:r>
      <w:proofErr w:type="spellEnd"/>
      <w:r>
        <w:t>, aes(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cty</w:t>
      </w:r>
      <w:proofErr w:type="spellEnd"/>
      <w:r>
        <w:t>))</w:t>
      </w:r>
    </w:p>
    <w:p w:rsidR="0028236B" w:rsidRDefault="0028236B" w:rsidP="0028236B">
      <w:pPr>
        <w:pStyle w:val="codi"/>
      </w:pPr>
      <w:r>
        <w:t xml:space="preserve">g + </w:t>
      </w:r>
      <w:proofErr w:type="spellStart"/>
      <w:r>
        <w:t>geom_boxplot</w:t>
      </w:r>
      <w:proofErr w:type="spellEnd"/>
      <w:r>
        <w:t xml:space="preserve">(aes(fill = </w:t>
      </w:r>
      <w:proofErr w:type="spellStart"/>
      <w:r>
        <w:t>class</w:t>
      </w:r>
      <w:proofErr w:type="spellEnd"/>
      <w:r>
        <w:t xml:space="preserve">)) + </w:t>
      </w:r>
    </w:p>
    <w:p w:rsidR="0028236B" w:rsidRDefault="0028236B" w:rsidP="0028236B">
      <w:pPr>
        <w:pStyle w:val="codi"/>
      </w:pPr>
      <w:r>
        <w:t xml:space="preserve">    </w:t>
      </w:r>
      <w:proofErr w:type="spellStart"/>
      <w:r>
        <w:t>scale_fill_brewer</w:t>
      </w:r>
      <w:proofErr w:type="spellEnd"/>
      <w:r>
        <w:t>(</w:t>
      </w:r>
      <w:proofErr w:type="spellStart"/>
      <w:r>
        <w:t>palette</w:t>
      </w:r>
      <w:proofErr w:type="spellEnd"/>
      <w:r>
        <w:t xml:space="preserve"> = "Set1") +</w:t>
      </w:r>
    </w:p>
    <w:p w:rsidR="0028236B" w:rsidRDefault="0028236B" w:rsidP="0028236B">
      <w:pPr>
        <w:pStyle w:val="codi"/>
      </w:pPr>
      <w:r>
        <w:t xml:space="preserve">  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="Box plot", </w:t>
      </w:r>
      <w:proofErr w:type="spellStart"/>
      <w:r>
        <w:t>subtitle</w:t>
      </w:r>
      <w:proofErr w:type="spellEnd"/>
      <w:r>
        <w:t xml:space="preserve">="City </w:t>
      </w:r>
      <w:proofErr w:type="spellStart"/>
      <w:r>
        <w:t>Mileage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Class of vehicle", x="Class of Vehicle",+          y="City </w:t>
      </w:r>
      <w:proofErr w:type="spellStart"/>
      <w:r>
        <w:t>Mileage</w:t>
      </w:r>
      <w:proofErr w:type="spellEnd"/>
      <w:r>
        <w:t>")</w:t>
      </w:r>
    </w:p>
    <w:p w:rsidR="0028236B" w:rsidRDefault="0028236B" w:rsidP="0028236B">
      <w:pPr>
        <w:pStyle w:val="codi"/>
      </w:pPr>
      <w:r>
        <w:rPr>
          <w:noProof/>
          <w:lang w:eastAsia="ca-ES"/>
        </w:rPr>
        <w:drawing>
          <wp:inline distT="0" distB="0" distL="0" distR="0" wp14:anchorId="2F65B6AC" wp14:editId="1C1BA5F4">
            <wp:extent cx="5279366" cy="33435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02" cy="3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64" w:rsidRDefault="00BB7864" w:rsidP="00BB7864">
      <w:r>
        <w:lastRenderedPageBreak/>
        <w:t xml:space="preserve">Ara </w:t>
      </w:r>
      <w:proofErr w:type="spellStart"/>
      <w:r>
        <w:t>graficarem</w:t>
      </w:r>
      <w:proofErr w:type="spellEnd"/>
      <w:r>
        <w:t xml:space="preserve"> els punts corresponents per cada grup. Per fer-ho utilitzarem ela funció </w:t>
      </w:r>
      <w:proofErr w:type="spellStart"/>
      <w:r>
        <w:t>geom_jitter</w:t>
      </w:r>
      <w:proofErr w:type="spellEnd"/>
      <w:r>
        <w:t>() que hem vist a l’apartat anterior.</w:t>
      </w:r>
    </w:p>
    <w:p w:rsidR="00BB7864" w:rsidRDefault="00BB7864" w:rsidP="00BB7864">
      <w:pPr>
        <w:pStyle w:val="codi"/>
      </w:pPr>
      <w:proofErr w:type="spellStart"/>
      <w:r>
        <w:t>library</w:t>
      </w:r>
      <w:proofErr w:type="spellEnd"/>
      <w:r>
        <w:t>(ggplot2)</w:t>
      </w:r>
    </w:p>
    <w:p w:rsidR="00BB7864" w:rsidRDefault="00BB7864" w:rsidP="00BB7864">
      <w:pPr>
        <w:pStyle w:val="codi"/>
      </w:pPr>
      <w:proofErr w:type="spellStart"/>
      <w:r>
        <w:t>theme_set</w:t>
      </w:r>
      <w:proofErr w:type="spellEnd"/>
      <w:r>
        <w:t>(</w:t>
      </w:r>
      <w:proofErr w:type="spellStart"/>
      <w:r>
        <w:t>theme_classic</w:t>
      </w:r>
      <w:proofErr w:type="spellEnd"/>
      <w:r>
        <w:t>()) #Canviem el tipus de tema a “clàssic”</w:t>
      </w:r>
    </w:p>
    <w:p w:rsidR="00BB7864" w:rsidRDefault="00BB7864" w:rsidP="00BB7864">
      <w:pPr>
        <w:pStyle w:val="codi"/>
      </w:pPr>
      <w:r>
        <w:t># Plot</w:t>
      </w:r>
    </w:p>
    <w:p w:rsidR="00BB7864" w:rsidRDefault="00BB7864" w:rsidP="00BB7864">
      <w:pPr>
        <w:pStyle w:val="codi"/>
      </w:pPr>
      <w:r>
        <w:t xml:space="preserve">g &lt;- </w:t>
      </w:r>
      <w:proofErr w:type="spellStart"/>
      <w:r>
        <w:t>ggplot</w:t>
      </w:r>
      <w:proofErr w:type="spellEnd"/>
      <w:r>
        <w:t>(</w:t>
      </w:r>
      <w:proofErr w:type="spellStart"/>
      <w:r>
        <w:t>mpg</w:t>
      </w:r>
      <w:proofErr w:type="spellEnd"/>
      <w:r>
        <w:t>, aes(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cty</w:t>
      </w:r>
      <w:proofErr w:type="spellEnd"/>
      <w:r>
        <w:t>))</w:t>
      </w:r>
    </w:p>
    <w:p w:rsidR="00BB7864" w:rsidRDefault="00BB7864" w:rsidP="00BB7864">
      <w:pPr>
        <w:pStyle w:val="codi"/>
      </w:pPr>
      <w:r>
        <w:t xml:space="preserve">g + </w:t>
      </w:r>
      <w:proofErr w:type="spellStart"/>
      <w:r>
        <w:t>geom_boxplot</w:t>
      </w:r>
      <w:proofErr w:type="spellEnd"/>
      <w:r>
        <w:t xml:space="preserve">(aes(fill = </w:t>
      </w:r>
      <w:proofErr w:type="spellStart"/>
      <w:r>
        <w:t>class</w:t>
      </w:r>
      <w:proofErr w:type="spellEnd"/>
      <w:r>
        <w:t xml:space="preserve">)) + </w:t>
      </w:r>
    </w:p>
    <w:p w:rsidR="00BB7864" w:rsidRDefault="00BB7864" w:rsidP="00BB7864">
      <w:pPr>
        <w:pStyle w:val="codi"/>
      </w:pPr>
      <w:r>
        <w:t xml:space="preserve">    </w:t>
      </w:r>
      <w:proofErr w:type="spellStart"/>
      <w:r>
        <w:t>scale_fill_brewer</w:t>
      </w:r>
      <w:proofErr w:type="spellEnd"/>
      <w:r>
        <w:t>(</w:t>
      </w:r>
      <w:proofErr w:type="spellStart"/>
      <w:r>
        <w:t>palette</w:t>
      </w:r>
      <w:proofErr w:type="spellEnd"/>
      <w:r>
        <w:t xml:space="preserve"> = "Set1") +</w:t>
      </w:r>
    </w:p>
    <w:p w:rsidR="00BB7864" w:rsidRDefault="00BB7864" w:rsidP="00BB7864">
      <w:pPr>
        <w:pStyle w:val="codi"/>
      </w:pPr>
      <w:r>
        <w:t xml:space="preserve">   </w:t>
      </w:r>
      <w:proofErr w:type="spellStart"/>
      <w:r>
        <w:t>geom_jitter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0.1) +</w:t>
      </w:r>
    </w:p>
    <w:p w:rsidR="00BB7864" w:rsidRDefault="00BB7864" w:rsidP="00BB7864">
      <w:pPr>
        <w:pStyle w:val="codi"/>
      </w:pPr>
      <w:r>
        <w:t xml:space="preserve">  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="Box plot", </w:t>
      </w:r>
      <w:proofErr w:type="spellStart"/>
      <w:r>
        <w:t>subtitle</w:t>
      </w:r>
      <w:proofErr w:type="spellEnd"/>
      <w:r>
        <w:t xml:space="preserve">="City </w:t>
      </w:r>
      <w:proofErr w:type="spellStart"/>
      <w:r>
        <w:t>Mileage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Class of vehicle", x="Class of Vehicle",+          y="City </w:t>
      </w:r>
      <w:proofErr w:type="spellStart"/>
      <w:r>
        <w:t>Mileage</w:t>
      </w:r>
      <w:proofErr w:type="spellEnd"/>
      <w:r>
        <w:t>")</w:t>
      </w:r>
    </w:p>
    <w:p w:rsidR="0028236B" w:rsidRPr="0028236B" w:rsidRDefault="00BB7864" w:rsidP="0028236B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Toca els paràmetres que creguis que són necessaris per obtenir un gràfic com el següent.</w:t>
      </w:r>
    </w:p>
    <w:p w:rsidR="0028236B" w:rsidRDefault="00C87E9D" w:rsidP="0028236B">
      <w:pPr>
        <w:pStyle w:val="codi"/>
      </w:pPr>
      <w:r>
        <w:rPr>
          <w:noProof/>
          <w:lang w:eastAsia="ca-ES"/>
        </w:rPr>
        <w:drawing>
          <wp:inline distT="0" distB="0" distL="0" distR="0" wp14:anchorId="587CF65D" wp14:editId="09118EAB">
            <wp:extent cx="5732145" cy="3630295"/>
            <wp:effectExtent l="0" t="0" r="190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9D" w:rsidRPr="00C87E9D" w:rsidRDefault="00C87E9D" w:rsidP="00C87E9D">
      <w:pPr>
        <w:rPr>
          <w:i/>
          <w:highlight w:val="yellow"/>
        </w:rPr>
      </w:pPr>
      <w:r w:rsidRPr="00C87E9D">
        <w:rPr>
          <w:i/>
          <w:highlight w:val="yellow"/>
        </w:rPr>
        <w:t xml:space="preserve">g &lt;- </w:t>
      </w:r>
      <w:proofErr w:type="spellStart"/>
      <w:r w:rsidRPr="00C87E9D">
        <w:rPr>
          <w:i/>
          <w:highlight w:val="yellow"/>
        </w:rPr>
        <w:t>ggplot</w:t>
      </w:r>
      <w:proofErr w:type="spellEnd"/>
      <w:r w:rsidRPr="00C87E9D">
        <w:rPr>
          <w:i/>
          <w:highlight w:val="yellow"/>
        </w:rPr>
        <w:t>(</w:t>
      </w:r>
      <w:proofErr w:type="spellStart"/>
      <w:r w:rsidRPr="00C87E9D">
        <w:rPr>
          <w:i/>
          <w:highlight w:val="yellow"/>
        </w:rPr>
        <w:t>mpg</w:t>
      </w:r>
      <w:proofErr w:type="spellEnd"/>
      <w:r w:rsidRPr="00C87E9D">
        <w:rPr>
          <w:i/>
          <w:highlight w:val="yellow"/>
        </w:rPr>
        <w:t>, aes(</w:t>
      </w:r>
      <w:proofErr w:type="spellStart"/>
      <w:r w:rsidRPr="00C87E9D">
        <w:rPr>
          <w:i/>
          <w:highlight w:val="yellow"/>
        </w:rPr>
        <w:t>class</w:t>
      </w:r>
      <w:proofErr w:type="spellEnd"/>
      <w:r w:rsidRPr="00C87E9D">
        <w:rPr>
          <w:i/>
          <w:highlight w:val="yellow"/>
        </w:rPr>
        <w:t xml:space="preserve">, </w:t>
      </w:r>
      <w:proofErr w:type="spellStart"/>
      <w:r w:rsidRPr="00C87E9D">
        <w:rPr>
          <w:i/>
          <w:highlight w:val="yellow"/>
        </w:rPr>
        <w:t>cty</w:t>
      </w:r>
      <w:proofErr w:type="spellEnd"/>
      <w:r w:rsidRPr="00C87E9D">
        <w:rPr>
          <w:i/>
          <w:highlight w:val="yellow"/>
        </w:rPr>
        <w:t>))</w:t>
      </w:r>
    </w:p>
    <w:p w:rsidR="0028236B" w:rsidRPr="00C87E9D" w:rsidRDefault="00C87E9D" w:rsidP="00C87E9D">
      <w:pPr>
        <w:rPr>
          <w:i/>
        </w:rPr>
      </w:pPr>
      <w:r w:rsidRPr="00C87E9D">
        <w:rPr>
          <w:i/>
          <w:highlight w:val="yellow"/>
        </w:rPr>
        <w:t xml:space="preserve">g + </w:t>
      </w:r>
      <w:proofErr w:type="spellStart"/>
      <w:r w:rsidRPr="00C87E9D">
        <w:rPr>
          <w:i/>
          <w:highlight w:val="yellow"/>
        </w:rPr>
        <w:t>scale_fill_brewer</w:t>
      </w:r>
      <w:proofErr w:type="spellEnd"/>
      <w:r w:rsidRPr="00C87E9D">
        <w:rPr>
          <w:i/>
          <w:highlight w:val="yellow"/>
        </w:rPr>
        <w:t>(</w:t>
      </w:r>
      <w:proofErr w:type="spellStart"/>
      <w:r w:rsidRPr="00C87E9D">
        <w:rPr>
          <w:i/>
          <w:highlight w:val="yellow"/>
        </w:rPr>
        <w:t>palette</w:t>
      </w:r>
      <w:proofErr w:type="spellEnd"/>
      <w:r w:rsidRPr="00C87E9D">
        <w:rPr>
          <w:i/>
          <w:highlight w:val="yellow"/>
        </w:rPr>
        <w:t xml:space="preserve"> = "Set1") +    </w:t>
      </w:r>
      <w:proofErr w:type="spellStart"/>
      <w:r w:rsidRPr="00C87E9D">
        <w:rPr>
          <w:i/>
          <w:highlight w:val="yellow"/>
        </w:rPr>
        <w:t>geom_jitter</w:t>
      </w:r>
      <w:proofErr w:type="spellEnd"/>
      <w:r w:rsidRPr="00C87E9D">
        <w:rPr>
          <w:i/>
          <w:highlight w:val="yellow"/>
        </w:rPr>
        <w:t xml:space="preserve">(aes(color = </w:t>
      </w:r>
      <w:proofErr w:type="spellStart"/>
      <w:r w:rsidRPr="00C87E9D">
        <w:rPr>
          <w:i/>
          <w:highlight w:val="yellow"/>
        </w:rPr>
        <w:t>class</w:t>
      </w:r>
      <w:proofErr w:type="spellEnd"/>
      <w:r w:rsidRPr="00C87E9D">
        <w:rPr>
          <w:i/>
          <w:highlight w:val="yellow"/>
        </w:rPr>
        <w:t xml:space="preserve">), </w:t>
      </w:r>
      <w:proofErr w:type="spellStart"/>
      <w:r w:rsidRPr="00C87E9D">
        <w:rPr>
          <w:i/>
          <w:highlight w:val="yellow"/>
        </w:rPr>
        <w:t>width</w:t>
      </w:r>
      <w:proofErr w:type="spellEnd"/>
      <w:r w:rsidRPr="00C87E9D">
        <w:rPr>
          <w:i/>
          <w:highlight w:val="yellow"/>
        </w:rPr>
        <w:t xml:space="preserve"> = 0.2) + </w:t>
      </w:r>
      <w:proofErr w:type="spellStart"/>
      <w:r w:rsidRPr="00C87E9D">
        <w:rPr>
          <w:i/>
          <w:highlight w:val="yellow"/>
        </w:rPr>
        <w:t>geom_boxplot</w:t>
      </w:r>
      <w:proofErr w:type="spellEnd"/>
      <w:r w:rsidRPr="00C87E9D">
        <w:rPr>
          <w:i/>
          <w:highlight w:val="yellow"/>
        </w:rPr>
        <w:t>(</w:t>
      </w:r>
      <w:proofErr w:type="spellStart"/>
      <w:r w:rsidRPr="00C87E9D">
        <w:rPr>
          <w:i/>
          <w:highlight w:val="yellow"/>
        </w:rPr>
        <w:t>alpha</w:t>
      </w:r>
      <w:proofErr w:type="spellEnd"/>
      <w:r w:rsidRPr="00C87E9D">
        <w:rPr>
          <w:i/>
          <w:highlight w:val="yellow"/>
        </w:rPr>
        <w:t xml:space="preserve"> = 0.1, </w:t>
      </w:r>
      <w:proofErr w:type="spellStart"/>
      <w:r w:rsidRPr="00C87E9D">
        <w:rPr>
          <w:i/>
          <w:highlight w:val="yellow"/>
        </w:rPr>
        <w:t>size</w:t>
      </w:r>
      <w:proofErr w:type="spellEnd"/>
      <w:r w:rsidRPr="00C87E9D">
        <w:rPr>
          <w:i/>
          <w:highlight w:val="yellow"/>
        </w:rPr>
        <w:t xml:space="preserve"> = 1, </w:t>
      </w:r>
      <w:proofErr w:type="spellStart"/>
      <w:r w:rsidRPr="00C87E9D">
        <w:rPr>
          <w:i/>
          <w:highlight w:val="yellow"/>
        </w:rPr>
        <w:t>outlier.alpha</w:t>
      </w:r>
      <w:proofErr w:type="spellEnd"/>
      <w:r w:rsidRPr="00C87E9D">
        <w:rPr>
          <w:i/>
          <w:highlight w:val="yellow"/>
        </w:rPr>
        <w:t xml:space="preserve"> = 0) + </w:t>
      </w:r>
      <w:proofErr w:type="spellStart"/>
      <w:r w:rsidRPr="00C87E9D">
        <w:rPr>
          <w:i/>
          <w:highlight w:val="yellow"/>
        </w:rPr>
        <w:t>theme_bw</w:t>
      </w:r>
      <w:proofErr w:type="spellEnd"/>
      <w:r w:rsidRPr="00C87E9D">
        <w:rPr>
          <w:i/>
          <w:highlight w:val="yellow"/>
        </w:rPr>
        <w:t>()</w:t>
      </w:r>
    </w:p>
    <w:p w:rsidR="00147CA7" w:rsidRPr="008D38C8" w:rsidRDefault="00EE7FBA" w:rsidP="008D38C8">
      <w:pPr>
        <w:pStyle w:val="Prrafodelista"/>
        <w:numPr>
          <w:ilvl w:val="0"/>
          <w:numId w:val="20"/>
        </w:numPr>
        <w:rPr>
          <w:b/>
        </w:rPr>
      </w:pPr>
      <w:r w:rsidRPr="008D38C8">
        <w:rPr>
          <w:b/>
        </w:rPr>
        <w:t xml:space="preserve">Finalment, en aquest tipus de plot també podem </w:t>
      </w:r>
      <w:proofErr w:type="spellStart"/>
      <w:r w:rsidRPr="008D38C8">
        <w:rPr>
          <w:b/>
        </w:rPr>
        <w:t>subclassificar</w:t>
      </w:r>
      <w:proofErr w:type="spellEnd"/>
      <w:r w:rsidRPr="008D38C8">
        <w:rPr>
          <w:b/>
        </w:rPr>
        <w:t xml:space="preserve"> dins de cada grup. És a dir, una “caixa” per cada grup. </w:t>
      </w:r>
      <w:r w:rsidR="008D38C8" w:rsidRPr="008D38C8">
        <w:rPr>
          <w:b/>
        </w:rPr>
        <w:t>Intenteu crear un gràfic com el següent:</w:t>
      </w:r>
    </w:p>
    <w:p w:rsidR="008D38C8" w:rsidRDefault="008D38C8" w:rsidP="00EE7FBA">
      <w:r>
        <w:rPr>
          <w:noProof/>
          <w:lang w:eastAsia="ca-ES"/>
        </w:rPr>
        <w:lastRenderedPageBreak/>
        <w:drawing>
          <wp:inline distT="0" distB="0" distL="0" distR="0" wp14:anchorId="614B6785" wp14:editId="7E6AAA75">
            <wp:extent cx="5732145" cy="3829685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C8" w:rsidRDefault="008D38C8" w:rsidP="00EE7FBA"/>
    <w:p w:rsidR="008D38C8" w:rsidRPr="008D38C8" w:rsidRDefault="008D38C8" w:rsidP="008D38C8">
      <w:pPr>
        <w:pStyle w:val="codi"/>
        <w:rPr>
          <w:highlight w:val="yellow"/>
        </w:rPr>
      </w:pPr>
      <w:r w:rsidRPr="008D38C8">
        <w:rPr>
          <w:highlight w:val="yellow"/>
        </w:rPr>
        <w:t xml:space="preserve">g &lt;- </w:t>
      </w:r>
      <w:proofErr w:type="spellStart"/>
      <w:r w:rsidRPr="008D38C8">
        <w:rPr>
          <w:highlight w:val="yellow"/>
        </w:rPr>
        <w:t>ggplot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mpg</w:t>
      </w:r>
      <w:proofErr w:type="spellEnd"/>
      <w:r w:rsidRPr="008D38C8">
        <w:rPr>
          <w:highlight w:val="yellow"/>
        </w:rPr>
        <w:t>, aes(</w:t>
      </w:r>
      <w:proofErr w:type="spellStart"/>
      <w:r w:rsidRPr="008D38C8">
        <w:rPr>
          <w:highlight w:val="yellow"/>
        </w:rPr>
        <w:t>class</w:t>
      </w:r>
      <w:proofErr w:type="spellEnd"/>
      <w:r w:rsidRPr="008D38C8">
        <w:rPr>
          <w:highlight w:val="yellow"/>
        </w:rPr>
        <w:t xml:space="preserve">, </w:t>
      </w:r>
      <w:proofErr w:type="spellStart"/>
      <w:r w:rsidRPr="008D38C8">
        <w:rPr>
          <w:highlight w:val="yellow"/>
        </w:rPr>
        <w:t>cty</w:t>
      </w:r>
      <w:proofErr w:type="spellEnd"/>
      <w:r w:rsidRPr="008D38C8">
        <w:rPr>
          <w:highlight w:val="yellow"/>
        </w:rPr>
        <w:t>))</w:t>
      </w:r>
    </w:p>
    <w:p w:rsidR="00147CA7" w:rsidRDefault="008D38C8" w:rsidP="008D38C8">
      <w:pPr>
        <w:pStyle w:val="codi"/>
      </w:pPr>
      <w:r w:rsidRPr="008D38C8">
        <w:rPr>
          <w:highlight w:val="yellow"/>
        </w:rPr>
        <w:t xml:space="preserve">g + </w:t>
      </w:r>
      <w:proofErr w:type="spellStart"/>
      <w:r w:rsidRPr="008D38C8">
        <w:rPr>
          <w:highlight w:val="yellow"/>
        </w:rPr>
        <w:t>scale_fill_brewer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palette</w:t>
      </w:r>
      <w:proofErr w:type="spellEnd"/>
      <w:r w:rsidRPr="008D38C8">
        <w:rPr>
          <w:highlight w:val="yellow"/>
        </w:rPr>
        <w:t xml:space="preserve"> = "Set1") + </w:t>
      </w:r>
      <w:proofErr w:type="spellStart"/>
      <w:r w:rsidRPr="008D38C8">
        <w:rPr>
          <w:highlight w:val="yellow"/>
        </w:rPr>
        <w:t>geom_boxplot</w:t>
      </w:r>
      <w:proofErr w:type="spellEnd"/>
      <w:r w:rsidRPr="008D38C8">
        <w:rPr>
          <w:highlight w:val="yellow"/>
        </w:rPr>
        <w:t xml:space="preserve">(aes(color = </w:t>
      </w:r>
      <w:proofErr w:type="spellStart"/>
      <w:r w:rsidRPr="008D38C8">
        <w:rPr>
          <w:highlight w:val="yellow"/>
        </w:rPr>
        <w:t>as.factor</w:t>
      </w:r>
      <w:proofErr w:type="spellEnd"/>
      <w:r w:rsidRPr="008D38C8">
        <w:rPr>
          <w:highlight w:val="yellow"/>
        </w:rPr>
        <w:t>(</w:t>
      </w:r>
      <w:proofErr w:type="spellStart"/>
      <w:r w:rsidRPr="008D38C8">
        <w:rPr>
          <w:highlight w:val="yellow"/>
        </w:rPr>
        <w:t>cyl</w:t>
      </w:r>
      <w:proofErr w:type="spellEnd"/>
      <w:r w:rsidRPr="008D38C8">
        <w:rPr>
          <w:highlight w:val="yellow"/>
        </w:rPr>
        <w:t xml:space="preserve">)), </w:t>
      </w:r>
      <w:proofErr w:type="spellStart"/>
      <w:r w:rsidRPr="008D38C8">
        <w:rPr>
          <w:highlight w:val="yellow"/>
        </w:rPr>
        <w:t>size</w:t>
      </w:r>
      <w:proofErr w:type="spellEnd"/>
      <w:r w:rsidRPr="008D38C8">
        <w:rPr>
          <w:highlight w:val="yellow"/>
        </w:rPr>
        <w:t xml:space="preserve"> = 1, </w:t>
      </w:r>
      <w:proofErr w:type="spellStart"/>
      <w:r w:rsidRPr="008D38C8">
        <w:rPr>
          <w:highlight w:val="yellow"/>
        </w:rPr>
        <w:t>outlier.alpha</w:t>
      </w:r>
      <w:proofErr w:type="spellEnd"/>
      <w:r w:rsidRPr="008D38C8">
        <w:rPr>
          <w:highlight w:val="yellow"/>
        </w:rPr>
        <w:t xml:space="preserve"> = 0) + </w:t>
      </w:r>
      <w:proofErr w:type="spellStart"/>
      <w:r w:rsidRPr="008D38C8">
        <w:rPr>
          <w:highlight w:val="yellow"/>
        </w:rPr>
        <w:t>theme_bw</w:t>
      </w:r>
      <w:proofErr w:type="spellEnd"/>
      <w:r w:rsidRPr="008D38C8">
        <w:rPr>
          <w:highlight w:val="yellow"/>
        </w:rPr>
        <w:t>()</w:t>
      </w:r>
    </w:p>
    <w:p w:rsidR="008D38C8" w:rsidRPr="008D38C8" w:rsidRDefault="008D38C8" w:rsidP="008D38C8">
      <w:pPr>
        <w:pStyle w:val="codi"/>
      </w:pPr>
    </w:p>
    <w:p w:rsidR="00CE454A" w:rsidRDefault="00291860" w:rsidP="00CE454A">
      <w:pPr>
        <w:pStyle w:val="Ttulo1"/>
      </w:pPr>
      <w:r>
        <w:t>DIagrama de barres</w:t>
      </w:r>
      <w:r w:rsidR="00F95F8D">
        <w:t xml:space="preserve"> (i histogrames)</w:t>
      </w:r>
    </w:p>
    <w:p w:rsidR="00CE454A" w:rsidRDefault="00F95F8D" w:rsidP="00CE454A">
      <w:r>
        <w:t xml:space="preserve">Anem a dibuixar un altre tipus de diagrames: diagrama de barres. Per a aquest tipus de gràfics s’utilitza la funció </w:t>
      </w:r>
      <w:proofErr w:type="spellStart"/>
      <w:r>
        <w:rPr>
          <w:b/>
        </w:rPr>
        <w:t>geom_bar</w:t>
      </w:r>
      <w:proofErr w:type="spellEnd"/>
      <w:r>
        <w:rPr>
          <w:b/>
        </w:rPr>
        <w:t>()</w:t>
      </w:r>
      <w:r>
        <w:t xml:space="preserve">. Veurem que hi ha dos tipus de gràfic diferents. Podem </w:t>
      </w:r>
      <w:proofErr w:type="spellStart"/>
      <w:r>
        <w:t>graficar</w:t>
      </w:r>
      <w:proofErr w:type="spellEnd"/>
      <w:r>
        <w:t xml:space="preserve"> variables categòriques i variables quantitatives.</w:t>
      </w:r>
    </w:p>
    <w:p w:rsidR="00F95F8D" w:rsidRDefault="00F95F8D" w:rsidP="00F95F8D">
      <w:pPr>
        <w:pStyle w:val="codi"/>
      </w:pPr>
      <w:r>
        <w:t xml:space="preserve">g &lt;- </w:t>
      </w:r>
      <w:proofErr w:type="spellStart"/>
      <w:r>
        <w:t>ggplot</w:t>
      </w:r>
      <w:proofErr w:type="spellEnd"/>
      <w:r>
        <w:t>(</w:t>
      </w:r>
      <w:proofErr w:type="spellStart"/>
      <w:r>
        <w:t>mpg</w:t>
      </w:r>
      <w:proofErr w:type="spellEnd"/>
      <w:r>
        <w:t>, aes(manufacturer))</w:t>
      </w:r>
    </w:p>
    <w:p w:rsidR="00F95F8D" w:rsidRDefault="00F95F8D" w:rsidP="00F95F8D">
      <w:pPr>
        <w:pStyle w:val="codi"/>
      </w:pPr>
      <w:r>
        <w:t xml:space="preserve">g + </w:t>
      </w:r>
      <w:proofErr w:type="spellStart"/>
      <w:r>
        <w:t>geom_bar</w:t>
      </w:r>
      <w:proofErr w:type="spellEnd"/>
      <w:r>
        <w:t>(aes(fill=</w:t>
      </w:r>
      <w:proofErr w:type="spellStart"/>
      <w:r>
        <w:t>class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0.5) + </w:t>
      </w:r>
    </w:p>
    <w:p w:rsidR="00F95F8D" w:rsidRDefault="00F95F8D" w:rsidP="00F95F8D">
      <w:pPr>
        <w:pStyle w:val="codi"/>
      </w:pPr>
      <w:r>
        <w:t xml:space="preserve"> 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Histogram</w:t>
      </w:r>
      <w:proofErr w:type="spellEnd"/>
      <w:r>
        <w:t xml:space="preserve"> on </w:t>
      </w:r>
      <w:proofErr w:type="spellStart"/>
      <w:r>
        <w:t>Categorical</w:t>
      </w:r>
      <w:proofErr w:type="spellEnd"/>
      <w:r>
        <w:t xml:space="preserve"> Variable", </w:t>
      </w:r>
    </w:p>
    <w:p w:rsidR="00F95F8D" w:rsidRDefault="00F95F8D" w:rsidP="00F95F8D">
      <w:pPr>
        <w:pStyle w:val="codi"/>
      </w:pPr>
      <w:r>
        <w:t xml:space="preserve">       </w:t>
      </w:r>
      <w:proofErr w:type="spellStart"/>
      <w:r>
        <w:t>subtitle</w:t>
      </w:r>
      <w:proofErr w:type="spellEnd"/>
      <w:r>
        <w:t xml:space="preserve">="Manufacturer </w:t>
      </w:r>
      <w:proofErr w:type="spellStart"/>
      <w:r>
        <w:t>across</w:t>
      </w:r>
      <w:proofErr w:type="spellEnd"/>
      <w:r>
        <w:t xml:space="preserve"> Vehicle Classes")</w:t>
      </w:r>
    </w:p>
    <w:p w:rsidR="00F95F8D" w:rsidRDefault="00F95F8D" w:rsidP="00FD0C1E">
      <w:pPr>
        <w:pStyle w:val="Prrafodelista"/>
        <w:numPr>
          <w:ilvl w:val="0"/>
          <w:numId w:val="20"/>
        </w:numPr>
        <w:rPr>
          <w:b/>
        </w:rPr>
      </w:pPr>
      <w:r w:rsidRPr="00FD0C1E">
        <w:rPr>
          <w:b/>
        </w:rPr>
        <w:t xml:space="preserve">Si us fixeu, en aquest gràfic no hem posat cap ‘y’. Mireu el gràfic i la base de dades </w:t>
      </w:r>
      <w:r w:rsidR="00FD0C1E" w:rsidRPr="00FD0C1E">
        <w:rPr>
          <w:b/>
        </w:rPr>
        <w:t>i esbrineu què hi ha a l’eix ‘y’.</w:t>
      </w:r>
    </w:p>
    <w:p w:rsidR="00FD0C1E" w:rsidRPr="00FD0C1E" w:rsidRDefault="00FD0C1E" w:rsidP="00FD0C1E">
      <w:pPr>
        <w:rPr>
          <w:b/>
        </w:rPr>
      </w:pPr>
      <w:r>
        <w:rPr>
          <w:noProof/>
          <w:lang w:eastAsia="ca-ES"/>
        </w:rPr>
        <w:lastRenderedPageBreak/>
        <w:drawing>
          <wp:inline distT="0" distB="0" distL="0" distR="0" wp14:anchorId="46245D20" wp14:editId="24ECA3C7">
            <wp:extent cx="5302184" cy="372343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480" cy="37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1E" w:rsidRDefault="00FD0C1E" w:rsidP="00FD0C1E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Després de dibuixar aquest histograma, anem a utilitzar el diagrama de barres per veure com es reparteixen el </w:t>
      </w:r>
      <w:proofErr w:type="spellStart"/>
      <w:r>
        <w:rPr>
          <w:b/>
        </w:rPr>
        <w:t>kilometratge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cty</w:t>
      </w:r>
      <w:proofErr w:type="spellEnd"/>
      <w:r>
        <w:rPr>
          <w:b/>
        </w:rPr>
        <w:t xml:space="preserve">) entre les diferents marques (eix X). (Utilitzeu l’argument </w:t>
      </w:r>
      <w:proofErr w:type="spellStart"/>
      <w:r>
        <w:rPr>
          <w:b/>
        </w:rPr>
        <w:t>stat</w:t>
      </w:r>
      <w:proofErr w:type="spellEnd"/>
      <w:r>
        <w:rPr>
          <w:b/>
        </w:rPr>
        <w:t xml:space="preserve"> = ‘</w:t>
      </w:r>
      <w:proofErr w:type="spellStart"/>
      <w:r>
        <w:rPr>
          <w:b/>
        </w:rPr>
        <w:t>identity</w:t>
      </w:r>
      <w:proofErr w:type="spellEnd"/>
      <w:r>
        <w:rPr>
          <w:b/>
        </w:rPr>
        <w:t xml:space="preserve">’) </w:t>
      </w:r>
    </w:p>
    <w:p w:rsidR="00480EC1" w:rsidRPr="00480EC1" w:rsidRDefault="00480EC1" w:rsidP="00480EC1">
      <w:pPr>
        <w:pStyle w:val="codi"/>
        <w:rPr>
          <w:highlight w:val="yellow"/>
        </w:rPr>
      </w:pPr>
      <w:r w:rsidRPr="00480EC1">
        <w:rPr>
          <w:highlight w:val="yellow"/>
        </w:rPr>
        <w:t xml:space="preserve">g &lt;- </w:t>
      </w:r>
      <w:proofErr w:type="spellStart"/>
      <w:r w:rsidRPr="00480EC1">
        <w:rPr>
          <w:highlight w:val="yellow"/>
        </w:rPr>
        <w:t>ggplot</w:t>
      </w:r>
      <w:proofErr w:type="spellEnd"/>
      <w:r w:rsidRPr="00480EC1">
        <w:rPr>
          <w:highlight w:val="yellow"/>
        </w:rPr>
        <w:t>(</w:t>
      </w:r>
      <w:proofErr w:type="spellStart"/>
      <w:r w:rsidRPr="00480EC1">
        <w:rPr>
          <w:highlight w:val="yellow"/>
        </w:rPr>
        <w:t>mpg</w:t>
      </w:r>
      <w:proofErr w:type="spellEnd"/>
      <w:r w:rsidRPr="00480EC1">
        <w:rPr>
          <w:highlight w:val="yellow"/>
        </w:rPr>
        <w:t xml:space="preserve">, aes(x = manufacturer, y = </w:t>
      </w:r>
      <w:proofErr w:type="spellStart"/>
      <w:r w:rsidRPr="00480EC1">
        <w:rPr>
          <w:highlight w:val="yellow"/>
        </w:rPr>
        <w:t>cty</w:t>
      </w:r>
      <w:proofErr w:type="spellEnd"/>
      <w:r w:rsidRPr="00480EC1">
        <w:rPr>
          <w:highlight w:val="yellow"/>
        </w:rPr>
        <w:t>))</w:t>
      </w:r>
    </w:p>
    <w:p w:rsidR="00480EC1" w:rsidRPr="00480EC1" w:rsidRDefault="00480EC1" w:rsidP="00480EC1">
      <w:pPr>
        <w:pStyle w:val="codi"/>
        <w:rPr>
          <w:highlight w:val="yellow"/>
        </w:rPr>
      </w:pPr>
      <w:r w:rsidRPr="00480EC1">
        <w:rPr>
          <w:highlight w:val="yellow"/>
        </w:rPr>
        <w:t xml:space="preserve">g + </w:t>
      </w:r>
      <w:proofErr w:type="spellStart"/>
      <w:r w:rsidRPr="00480EC1">
        <w:rPr>
          <w:highlight w:val="yellow"/>
        </w:rPr>
        <w:t>geom_bar</w:t>
      </w:r>
      <w:proofErr w:type="spellEnd"/>
      <w:r w:rsidRPr="00480EC1">
        <w:rPr>
          <w:highlight w:val="yellow"/>
        </w:rPr>
        <w:t xml:space="preserve">(aes(fill = manufacturer), </w:t>
      </w:r>
      <w:proofErr w:type="spellStart"/>
      <w:r w:rsidRPr="00480EC1">
        <w:rPr>
          <w:highlight w:val="yellow"/>
        </w:rPr>
        <w:t>width</w:t>
      </w:r>
      <w:proofErr w:type="spellEnd"/>
      <w:r w:rsidRPr="00480EC1">
        <w:rPr>
          <w:highlight w:val="yellow"/>
        </w:rPr>
        <w:t xml:space="preserve"> = 0.5, </w:t>
      </w:r>
      <w:proofErr w:type="spellStart"/>
      <w:r w:rsidRPr="00480EC1">
        <w:rPr>
          <w:highlight w:val="yellow"/>
        </w:rPr>
        <w:t>stat</w:t>
      </w:r>
      <w:proofErr w:type="spellEnd"/>
      <w:r w:rsidRPr="00480EC1">
        <w:rPr>
          <w:highlight w:val="yellow"/>
        </w:rPr>
        <w:t xml:space="preserve"> = "</w:t>
      </w:r>
      <w:proofErr w:type="spellStart"/>
      <w:r w:rsidRPr="00480EC1">
        <w:rPr>
          <w:highlight w:val="yellow"/>
        </w:rPr>
        <w:t>identity</w:t>
      </w:r>
      <w:proofErr w:type="spellEnd"/>
      <w:r w:rsidRPr="00480EC1">
        <w:rPr>
          <w:highlight w:val="yellow"/>
        </w:rPr>
        <w:t xml:space="preserve">") + </w:t>
      </w:r>
    </w:p>
    <w:p w:rsidR="00480EC1" w:rsidRDefault="00480EC1" w:rsidP="00480EC1">
      <w:pPr>
        <w:pStyle w:val="codi"/>
      </w:pPr>
      <w:r w:rsidRPr="00480EC1">
        <w:rPr>
          <w:highlight w:val="yellow"/>
        </w:rPr>
        <w:t xml:space="preserve">     </w:t>
      </w:r>
      <w:proofErr w:type="spellStart"/>
      <w:r w:rsidRPr="00480EC1">
        <w:rPr>
          <w:highlight w:val="yellow"/>
        </w:rPr>
        <w:t>labs</w:t>
      </w:r>
      <w:proofErr w:type="spellEnd"/>
      <w:r w:rsidRPr="00480EC1">
        <w:rPr>
          <w:highlight w:val="yellow"/>
        </w:rPr>
        <w:t>(</w:t>
      </w:r>
      <w:proofErr w:type="spellStart"/>
      <w:r w:rsidRPr="00480EC1">
        <w:rPr>
          <w:highlight w:val="yellow"/>
        </w:rPr>
        <w:t>title</w:t>
      </w:r>
      <w:proofErr w:type="spellEnd"/>
      <w:r w:rsidRPr="00480EC1">
        <w:rPr>
          <w:highlight w:val="yellow"/>
        </w:rPr>
        <w:t xml:space="preserve">="Bar </w:t>
      </w:r>
      <w:proofErr w:type="spellStart"/>
      <w:r w:rsidRPr="00480EC1">
        <w:rPr>
          <w:highlight w:val="yellow"/>
        </w:rPr>
        <w:t>diagram</w:t>
      </w:r>
      <w:proofErr w:type="spellEnd"/>
      <w:r w:rsidRPr="00480EC1">
        <w:rPr>
          <w:highlight w:val="yellow"/>
        </w:rPr>
        <w:t xml:space="preserve"> of </w:t>
      </w:r>
      <w:proofErr w:type="spellStart"/>
      <w:r w:rsidRPr="00480EC1">
        <w:rPr>
          <w:highlight w:val="yellow"/>
        </w:rPr>
        <w:t>cty</w:t>
      </w:r>
      <w:proofErr w:type="spellEnd"/>
      <w:r w:rsidRPr="00480EC1">
        <w:rPr>
          <w:highlight w:val="yellow"/>
        </w:rPr>
        <w:t xml:space="preserve"> </w:t>
      </w:r>
      <w:proofErr w:type="spellStart"/>
      <w:r w:rsidRPr="00480EC1">
        <w:rPr>
          <w:highlight w:val="yellow"/>
        </w:rPr>
        <w:t>between</w:t>
      </w:r>
      <w:proofErr w:type="spellEnd"/>
      <w:r w:rsidRPr="00480EC1">
        <w:rPr>
          <w:highlight w:val="yellow"/>
        </w:rPr>
        <w:t xml:space="preserve"> manufacturers") + </w:t>
      </w:r>
      <w:proofErr w:type="spellStart"/>
      <w:r w:rsidRPr="00480EC1">
        <w:rPr>
          <w:highlight w:val="yellow"/>
        </w:rPr>
        <w:t>theme</w:t>
      </w:r>
      <w:proofErr w:type="spellEnd"/>
      <w:r w:rsidRPr="00480EC1">
        <w:rPr>
          <w:highlight w:val="yellow"/>
        </w:rPr>
        <w:t>(</w:t>
      </w:r>
      <w:proofErr w:type="spellStart"/>
      <w:r w:rsidRPr="00480EC1">
        <w:rPr>
          <w:highlight w:val="yellow"/>
        </w:rPr>
        <w:t>axis.text.x</w:t>
      </w:r>
      <w:proofErr w:type="spellEnd"/>
      <w:r w:rsidRPr="00480EC1">
        <w:rPr>
          <w:highlight w:val="yellow"/>
        </w:rPr>
        <w:t xml:space="preserve"> = </w:t>
      </w:r>
      <w:proofErr w:type="spellStart"/>
      <w:r w:rsidRPr="00480EC1">
        <w:rPr>
          <w:highlight w:val="yellow"/>
        </w:rPr>
        <w:t>element_text</w:t>
      </w:r>
      <w:proofErr w:type="spellEnd"/>
      <w:r w:rsidRPr="00480EC1">
        <w:rPr>
          <w:highlight w:val="yellow"/>
        </w:rPr>
        <w:t xml:space="preserve">(angle = </w:t>
      </w:r>
      <w:r>
        <w:rPr>
          <w:highlight w:val="yellow"/>
        </w:rPr>
        <w:t xml:space="preserve">65, </w:t>
      </w:r>
      <w:proofErr w:type="spellStart"/>
      <w:r>
        <w:rPr>
          <w:highlight w:val="yellow"/>
        </w:rPr>
        <w:t>vjust</w:t>
      </w:r>
      <w:proofErr w:type="spellEnd"/>
      <w:r>
        <w:rPr>
          <w:highlight w:val="yellow"/>
        </w:rPr>
        <w:t xml:space="preserve"> = 0.5</w:t>
      </w:r>
      <w:r w:rsidRPr="00480EC1">
        <w:rPr>
          <w:highlight w:val="yellow"/>
        </w:rPr>
        <w:t>))</w:t>
      </w:r>
      <w:r>
        <w:t xml:space="preserve">  + </w:t>
      </w:r>
      <w:proofErr w:type="spellStart"/>
      <w:r>
        <w:t>theme_bw</w:t>
      </w:r>
      <w:proofErr w:type="spellEnd"/>
      <w:r>
        <w:t>()</w:t>
      </w:r>
    </w:p>
    <w:p w:rsidR="00480EC1" w:rsidRDefault="00245773" w:rsidP="00480EC1">
      <w:pPr>
        <w:pStyle w:val="codi"/>
      </w:pPr>
      <w:r>
        <w:rPr>
          <w:noProof/>
          <w:lang w:eastAsia="ca-ES"/>
        </w:rPr>
        <w:drawing>
          <wp:inline distT="0" distB="0" distL="0" distR="0" wp14:anchorId="45E25A63" wp14:editId="58D1C397">
            <wp:extent cx="4981219" cy="3021178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4036" cy="30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C1" w:rsidRPr="00480EC1" w:rsidRDefault="00480EC1" w:rsidP="00480EC1">
      <w:pPr>
        <w:pStyle w:val="codi"/>
      </w:pPr>
    </w:p>
    <w:p w:rsidR="00CE454A" w:rsidRDefault="00291860" w:rsidP="00CE454A">
      <w:pPr>
        <w:pStyle w:val="Ttulo1"/>
      </w:pPr>
      <w:r>
        <w:lastRenderedPageBreak/>
        <w:t>spag</w:t>
      </w:r>
      <w:r w:rsidR="00737F09">
        <w:t>H</w:t>
      </w:r>
      <w:r>
        <w:t>e</w:t>
      </w:r>
      <w:r w:rsidR="00737F09">
        <w:t>T</w:t>
      </w:r>
      <w:r>
        <w:t>ti plot</w:t>
      </w:r>
    </w:p>
    <w:p w:rsidR="00291860" w:rsidRDefault="00291860" w:rsidP="00291860">
      <w:r>
        <w:t xml:space="preserve">Anem a crear un </w:t>
      </w:r>
      <w:proofErr w:type="spellStart"/>
      <w:r>
        <w:t>spaghetti</w:t>
      </w:r>
      <w:proofErr w:type="spellEnd"/>
      <w:r>
        <w:t xml:space="preserve"> plot. Aquest tipus de gràfic s’utilitza quan tens informació longitudinal de les dades, és a dir, dades que es van repetint periòdicament. Una bona base de dades per crear aquest tipus de gràfiques seria una relacionada a</w:t>
      </w:r>
      <w:r w:rsidR="00622079">
        <w:t>mb la meteorologia o amb l’evolució de subjectes al llarg del temps.</w:t>
      </w:r>
    </w:p>
    <w:p w:rsidR="00661416" w:rsidRPr="00661416" w:rsidRDefault="00661416" w:rsidP="00661416">
      <w:pPr>
        <w:pStyle w:val="Prrafodelista"/>
        <w:numPr>
          <w:ilvl w:val="0"/>
          <w:numId w:val="20"/>
        </w:numPr>
        <w:rPr>
          <w:b/>
        </w:rPr>
      </w:pPr>
      <w:proofErr w:type="spellStart"/>
      <w:r w:rsidRPr="00661416">
        <w:rPr>
          <w:b/>
        </w:rPr>
        <w:t>ChickWeight</w:t>
      </w:r>
      <w:proofErr w:type="spellEnd"/>
      <w:r w:rsidRPr="00661416">
        <w:rPr>
          <w:b/>
        </w:rPr>
        <w:t xml:space="preserve"> serà la </w:t>
      </w:r>
      <w:proofErr w:type="spellStart"/>
      <w:r w:rsidRPr="00661416">
        <w:rPr>
          <w:b/>
        </w:rPr>
        <w:t>dataset</w:t>
      </w:r>
      <w:proofErr w:type="spellEnd"/>
      <w:r w:rsidRPr="00661416">
        <w:rPr>
          <w:b/>
        </w:rPr>
        <w:t xml:space="preserve"> que utilitzarem. Inspeccioneu aquesta base de dades i </w:t>
      </w:r>
      <w:r>
        <w:rPr>
          <w:b/>
        </w:rPr>
        <w:t>esbrineu com evolucionen les dades</w:t>
      </w:r>
    </w:p>
    <w:p w:rsidR="003D6AD4" w:rsidRDefault="00C8242A" w:rsidP="00C8242A">
      <w:pPr>
        <w:pStyle w:val="codi"/>
      </w:pPr>
      <w:proofErr w:type="spellStart"/>
      <w:r w:rsidRPr="00C8242A">
        <w:t>datasets</w:t>
      </w:r>
      <w:proofErr w:type="spellEnd"/>
      <w:r w:rsidRPr="00C8242A">
        <w:t xml:space="preserve">:: </w:t>
      </w:r>
      <w:proofErr w:type="spellStart"/>
      <w:r w:rsidRPr="00C8242A">
        <w:t>ChickWeight</w:t>
      </w:r>
      <w:proofErr w:type="spellEnd"/>
      <w:r>
        <w:t xml:space="preserve"> #Aquest serà el nostre </w:t>
      </w:r>
      <w:proofErr w:type="spellStart"/>
      <w:r>
        <w:t>dataset</w:t>
      </w:r>
      <w:proofErr w:type="spellEnd"/>
    </w:p>
    <w:p w:rsidR="00C8242A" w:rsidRDefault="00C8242A" w:rsidP="00C8242A">
      <w:pPr>
        <w:pStyle w:val="codi"/>
      </w:pPr>
      <w:proofErr w:type="spellStart"/>
      <w:r w:rsidRPr="00245773">
        <w:rPr>
          <w:highlight w:val="yellow"/>
        </w:rPr>
        <w:t>ggplot</w:t>
      </w:r>
      <w:proofErr w:type="spellEnd"/>
      <w:r w:rsidRPr="00245773">
        <w:rPr>
          <w:highlight w:val="yellow"/>
        </w:rPr>
        <w:t>(</w:t>
      </w:r>
      <w:proofErr w:type="spellStart"/>
      <w:r w:rsidRPr="00245773">
        <w:rPr>
          <w:highlight w:val="yellow"/>
        </w:rPr>
        <w:t>ChickWeight</w:t>
      </w:r>
      <w:proofErr w:type="spellEnd"/>
      <w:r w:rsidRPr="00245773">
        <w:rPr>
          <w:highlight w:val="yellow"/>
        </w:rPr>
        <w:t>, aes(</w:t>
      </w:r>
      <w:proofErr w:type="spellStart"/>
      <w:r w:rsidRPr="00245773">
        <w:rPr>
          <w:highlight w:val="yellow"/>
        </w:rPr>
        <w:t>Time,weight</w:t>
      </w:r>
      <w:proofErr w:type="spellEnd"/>
      <w:r w:rsidRPr="00245773">
        <w:rPr>
          <w:highlight w:val="yellow"/>
        </w:rPr>
        <w:t xml:space="preserve">)) + </w:t>
      </w:r>
      <w:proofErr w:type="spellStart"/>
      <w:r w:rsidRPr="00245773">
        <w:rPr>
          <w:highlight w:val="yellow"/>
        </w:rPr>
        <w:t>geom_jitter</w:t>
      </w:r>
      <w:proofErr w:type="spellEnd"/>
      <w:r w:rsidRPr="00245773">
        <w:rPr>
          <w:highlight w:val="yellow"/>
        </w:rPr>
        <w:t xml:space="preserve">() # veiem </w:t>
      </w:r>
      <w:r w:rsidR="00661416" w:rsidRPr="00245773">
        <w:rPr>
          <w:highlight w:val="yellow"/>
        </w:rPr>
        <w:t>com són les dades</w:t>
      </w:r>
    </w:p>
    <w:p w:rsidR="00661416" w:rsidRDefault="00661416" w:rsidP="00661416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Modifiqueu la línia anterior i </w:t>
      </w:r>
      <w:proofErr w:type="spellStart"/>
      <w:r>
        <w:rPr>
          <w:b/>
        </w:rPr>
        <w:t>grafiqueu</w:t>
      </w:r>
      <w:proofErr w:type="spellEnd"/>
      <w:r>
        <w:rPr>
          <w:b/>
        </w:rPr>
        <w:t xml:space="preserve"> un gràfic amb punt per cada seguiment on cada dieta tingui una forma </w:t>
      </w:r>
      <w:r w:rsidR="005C3869">
        <w:rPr>
          <w:b/>
        </w:rPr>
        <w:t>(</w:t>
      </w:r>
      <w:proofErr w:type="spellStart"/>
      <w:r w:rsidR="005C3869">
        <w:rPr>
          <w:b/>
        </w:rPr>
        <w:t>shape</w:t>
      </w:r>
      <w:proofErr w:type="spellEnd"/>
      <w:r w:rsidR="005C3869">
        <w:rPr>
          <w:b/>
        </w:rPr>
        <w:t xml:space="preserve">) </w:t>
      </w:r>
      <w:r>
        <w:rPr>
          <w:b/>
        </w:rPr>
        <w:t>i un color</w:t>
      </w:r>
      <w:r w:rsidR="005C3869">
        <w:rPr>
          <w:b/>
        </w:rPr>
        <w:t xml:space="preserve"> (col)</w:t>
      </w:r>
      <w:r>
        <w:rPr>
          <w:b/>
        </w:rPr>
        <w:t xml:space="preserve"> diferent. </w:t>
      </w:r>
    </w:p>
    <w:p w:rsidR="00E95242" w:rsidRPr="00E95242" w:rsidRDefault="00E95242" w:rsidP="00E95242">
      <w:pPr>
        <w:rPr>
          <w:b/>
        </w:rPr>
      </w:pPr>
      <w:r>
        <w:rPr>
          <w:b/>
          <w:noProof/>
          <w:lang w:eastAsia="ca-ES"/>
        </w:rPr>
        <w:drawing>
          <wp:inline distT="0" distB="0" distL="0" distR="0">
            <wp:extent cx="4193560" cy="2800350"/>
            <wp:effectExtent l="0" t="0" r="0" b="0"/>
            <wp:docPr id="3" name="Imagen 3" descr="C:\Users\NEUROI~1\AppData\Local\Temp\VirtualBox Dropped Files\2018-06-06T13_10_07.133922400Z\Screenshot from 2018-06-06 14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UROI~1\AppData\Local\Temp\VirtualBox Dropped Files\2018-06-06T13_10_07.133922400Z\Screenshot from 2018-06-06 14-59-0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77" cy="28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2A" w:rsidRDefault="00661416" w:rsidP="00661416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A més, uniu tots els punts corresponents al mateix individu amb una línia de punts que també sigui del mateix color</w:t>
      </w:r>
      <w:r w:rsidR="00BA7B03">
        <w:rPr>
          <w:b/>
        </w:rPr>
        <w:t xml:space="preserve"> per cada subjecte</w:t>
      </w:r>
      <w:r w:rsidR="005C3869">
        <w:rPr>
          <w:b/>
        </w:rPr>
        <w:t xml:space="preserve"> amb </w:t>
      </w:r>
      <w:proofErr w:type="spellStart"/>
      <w:r w:rsidR="005C3869">
        <w:rPr>
          <w:b/>
        </w:rPr>
        <w:t>geom_line</w:t>
      </w:r>
      <w:proofErr w:type="spellEnd"/>
    </w:p>
    <w:p w:rsidR="005C3869" w:rsidRPr="005C3869" w:rsidRDefault="005C3869" w:rsidP="005C3869">
      <w:pPr>
        <w:pStyle w:val="codi"/>
      </w:pPr>
      <w:proofErr w:type="spellStart"/>
      <w:r w:rsidRPr="00245773">
        <w:rPr>
          <w:highlight w:val="yellow"/>
        </w:rPr>
        <w:t>ggplot</w:t>
      </w:r>
      <w:proofErr w:type="spellEnd"/>
      <w:r w:rsidRPr="00245773">
        <w:rPr>
          <w:highlight w:val="yellow"/>
        </w:rPr>
        <w:t>(</w:t>
      </w:r>
      <w:proofErr w:type="spellStart"/>
      <w:r w:rsidRPr="00245773">
        <w:rPr>
          <w:highlight w:val="yellow"/>
        </w:rPr>
        <w:t>ChickWeight</w:t>
      </w:r>
      <w:proofErr w:type="spellEnd"/>
      <w:r w:rsidRPr="00245773">
        <w:rPr>
          <w:highlight w:val="yellow"/>
        </w:rPr>
        <w:t>, aes(</w:t>
      </w:r>
      <w:proofErr w:type="spellStart"/>
      <w:r w:rsidRPr="00245773">
        <w:rPr>
          <w:highlight w:val="yellow"/>
        </w:rPr>
        <w:t>Time,weight</w:t>
      </w:r>
      <w:proofErr w:type="spellEnd"/>
      <w:r w:rsidRPr="00245773">
        <w:rPr>
          <w:highlight w:val="yellow"/>
        </w:rPr>
        <w:t xml:space="preserve">)) + </w:t>
      </w:r>
      <w:proofErr w:type="spellStart"/>
      <w:r w:rsidRPr="00245773">
        <w:rPr>
          <w:highlight w:val="yellow"/>
        </w:rPr>
        <w:t>geom_jitter</w:t>
      </w:r>
      <w:proofErr w:type="spellEnd"/>
      <w:r w:rsidRPr="00245773">
        <w:rPr>
          <w:highlight w:val="yellow"/>
        </w:rPr>
        <w:t xml:space="preserve">(aes(color = </w:t>
      </w:r>
      <w:proofErr w:type="spellStart"/>
      <w:r w:rsidRPr="00245773">
        <w:rPr>
          <w:highlight w:val="yellow"/>
        </w:rPr>
        <w:t>Diet</w:t>
      </w:r>
      <w:proofErr w:type="spellEnd"/>
      <w:r w:rsidRPr="00245773">
        <w:rPr>
          <w:highlight w:val="yellow"/>
        </w:rPr>
        <w:t xml:space="preserve">, </w:t>
      </w:r>
      <w:proofErr w:type="spellStart"/>
      <w:r w:rsidRPr="00245773">
        <w:rPr>
          <w:highlight w:val="yellow"/>
        </w:rPr>
        <w:t>shape</w:t>
      </w:r>
      <w:proofErr w:type="spellEnd"/>
      <w:r w:rsidRPr="00245773">
        <w:rPr>
          <w:highlight w:val="yellow"/>
        </w:rPr>
        <w:t xml:space="preserve"> = </w:t>
      </w:r>
      <w:proofErr w:type="spellStart"/>
      <w:r w:rsidRPr="00245773">
        <w:rPr>
          <w:highlight w:val="yellow"/>
        </w:rPr>
        <w:t>Diet</w:t>
      </w:r>
      <w:proofErr w:type="spellEnd"/>
      <w:r w:rsidRPr="00245773">
        <w:rPr>
          <w:highlight w:val="yellow"/>
        </w:rPr>
        <w:t xml:space="preserve">)) + </w:t>
      </w:r>
      <w:proofErr w:type="spellStart"/>
      <w:r w:rsidRPr="00245773">
        <w:rPr>
          <w:highlight w:val="yellow"/>
        </w:rPr>
        <w:t>geom_line</w:t>
      </w:r>
      <w:proofErr w:type="spellEnd"/>
      <w:r w:rsidRPr="00245773">
        <w:rPr>
          <w:highlight w:val="yellow"/>
        </w:rPr>
        <w:t xml:space="preserve">(aes(color = </w:t>
      </w:r>
      <w:proofErr w:type="spellStart"/>
      <w:r w:rsidRPr="00245773">
        <w:rPr>
          <w:highlight w:val="yellow"/>
        </w:rPr>
        <w:t>Chick</w:t>
      </w:r>
      <w:proofErr w:type="spellEnd"/>
      <w:r w:rsidRPr="00245773">
        <w:rPr>
          <w:highlight w:val="yellow"/>
        </w:rPr>
        <w:t xml:space="preserve">), </w:t>
      </w:r>
      <w:proofErr w:type="spellStart"/>
      <w:r w:rsidRPr="00245773">
        <w:rPr>
          <w:highlight w:val="yellow"/>
        </w:rPr>
        <w:t>linetype</w:t>
      </w:r>
      <w:proofErr w:type="spellEnd"/>
      <w:r w:rsidRPr="00245773">
        <w:rPr>
          <w:highlight w:val="yellow"/>
        </w:rPr>
        <w:t xml:space="preserve"> = 2)</w:t>
      </w:r>
    </w:p>
    <w:p w:rsidR="00E95242" w:rsidRPr="00E95242" w:rsidRDefault="00E95242" w:rsidP="00E95242">
      <w:pPr>
        <w:rPr>
          <w:b/>
        </w:rPr>
      </w:pPr>
      <w:r>
        <w:rPr>
          <w:b/>
          <w:noProof/>
          <w:lang w:eastAsia="ca-ES"/>
        </w:rPr>
        <w:lastRenderedPageBreak/>
        <w:drawing>
          <wp:inline distT="0" distB="0" distL="0" distR="0">
            <wp:extent cx="4425035" cy="2962275"/>
            <wp:effectExtent l="0" t="0" r="0" b="0"/>
            <wp:docPr id="4" name="Imagen 4" descr="C:\Users\NEUROI~1\AppData\Local\Temp\VirtualBox Dropped Files\2018-06-06T13_10_14.508922400Z\Screenshot from 2018-06-06 15-0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UROI~1\AppData\Local\Temp\VirtualBox Dropped Files\2018-06-06T13_10_14.508922400Z\Screenshot from 2018-06-06 15-04-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48" cy="296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42" w:rsidRDefault="00BD70DB" w:rsidP="00BD70DB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Ara</w:t>
      </w:r>
      <w:r w:rsidR="00661416">
        <w:rPr>
          <w:b/>
        </w:rPr>
        <w:t xml:space="preserve">, ajusteu un línia </w:t>
      </w:r>
      <w:r w:rsidR="00D9713F">
        <w:rPr>
          <w:b/>
        </w:rPr>
        <w:t xml:space="preserve">recta </w:t>
      </w:r>
      <w:r w:rsidR="00661416">
        <w:rPr>
          <w:b/>
        </w:rPr>
        <w:t>per cada dieta</w:t>
      </w:r>
      <w:r w:rsidR="00BA7B03">
        <w:rPr>
          <w:b/>
        </w:rPr>
        <w:t xml:space="preserve">. Si podeu, feu que els punts i les línies individuals siguin </w:t>
      </w:r>
      <w:r w:rsidR="00D9713F">
        <w:rPr>
          <w:b/>
        </w:rPr>
        <w:t>semi-transparents (feu servir l’argument “</w:t>
      </w:r>
      <w:proofErr w:type="spellStart"/>
      <w:r w:rsidR="00D9713F">
        <w:rPr>
          <w:b/>
        </w:rPr>
        <w:t>alpha</w:t>
      </w:r>
      <w:proofErr w:type="spellEnd"/>
      <w:r w:rsidR="00D9713F">
        <w:rPr>
          <w:b/>
        </w:rPr>
        <w:t xml:space="preserve">” ). </w:t>
      </w:r>
    </w:p>
    <w:p w:rsidR="005C3869" w:rsidRPr="005C3869" w:rsidRDefault="005C3869" w:rsidP="005C3869">
      <w:pPr>
        <w:pStyle w:val="codi"/>
      </w:pPr>
      <w:proofErr w:type="spellStart"/>
      <w:r w:rsidRPr="00245773">
        <w:rPr>
          <w:highlight w:val="yellow"/>
        </w:rPr>
        <w:t>ggplot</w:t>
      </w:r>
      <w:proofErr w:type="spellEnd"/>
      <w:r w:rsidRPr="00245773">
        <w:rPr>
          <w:highlight w:val="yellow"/>
        </w:rPr>
        <w:t>(</w:t>
      </w:r>
      <w:proofErr w:type="spellStart"/>
      <w:r w:rsidRPr="00245773">
        <w:rPr>
          <w:highlight w:val="yellow"/>
        </w:rPr>
        <w:t>ChickWeight</w:t>
      </w:r>
      <w:proofErr w:type="spellEnd"/>
      <w:r w:rsidRPr="00245773">
        <w:rPr>
          <w:highlight w:val="yellow"/>
        </w:rPr>
        <w:t>, aes(</w:t>
      </w:r>
      <w:proofErr w:type="spellStart"/>
      <w:r w:rsidRPr="00245773">
        <w:rPr>
          <w:highlight w:val="yellow"/>
        </w:rPr>
        <w:t>Time,weight</w:t>
      </w:r>
      <w:proofErr w:type="spellEnd"/>
      <w:r w:rsidRPr="00245773">
        <w:rPr>
          <w:highlight w:val="yellow"/>
        </w:rPr>
        <w:t xml:space="preserve">)) + </w:t>
      </w:r>
      <w:proofErr w:type="spellStart"/>
      <w:r w:rsidRPr="00245773">
        <w:rPr>
          <w:highlight w:val="yellow"/>
        </w:rPr>
        <w:t>geom_jitter</w:t>
      </w:r>
      <w:proofErr w:type="spellEnd"/>
      <w:r w:rsidRPr="00245773">
        <w:rPr>
          <w:highlight w:val="yellow"/>
        </w:rPr>
        <w:t xml:space="preserve">(aes(color = </w:t>
      </w:r>
      <w:proofErr w:type="spellStart"/>
      <w:r w:rsidRPr="00245773">
        <w:rPr>
          <w:highlight w:val="yellow"/>
        </w:rPr>
        <w:t>Diet</w:t>
      </w:r>
      <w:proofErr w:type="spellEnd"/>
      <w:r w:rsidRPr="00245773">
        <w:rPr>
          <w:highlight w:val="yellow"/>
        </w:rPr>
        <w:t xml:space="preserve">, </w:t>
      </w:r>
      <w:proofErr w:type="spellStart"/>
      <w:r w:rsidRPr="00245773">
        <w:rPr>
          <w:highlight w:val="yellow"/>
        </w:rPr>
        <w:t>shape</w:t>
      </w:r>
      <w:proofErr w:type="spellEnd"/>
      <w:r w:rsidRPr="00245773">
        <w:rPr>
          <w:highlight w:val="yellow"/>
        </w:rPr>
        <w:t xml:space="preserve"> = </w:t>
      </w:r>
      <w:proofErr w:type="spellStart"/>
      <w:r w:rsidRPr="00245773">
        <w:rPr>
          <w:highlight w:val="yellow"/>
        </w:rPr>
        <w:t>Diet</w:t>
      </w:r>
      <w:proofErr w:type="spellEnd"/>
      <w:r w:rsidRPr="00245773">
        <w:rPr>
          <w:highlight w:val="yellow"/>
        </w:rPr>
        <w:t xml:space="preserve">)) + </w:t>
      </w:r>
      <w:proofErr w:type="spellStart"/>
      <w:r w:rsidRPr="00245773">
        <w:rPr>
          <w:highlight w:val="yellow"/>
        </w:rPr>
        <w:t>geom_line</w:t>
      </w:r>
      <w:proofErr w:type="spellEnd"/>
      <w:r w:rsidRPr="00245773">
        <w:rPr>
          <w:highlight w:val="yellow"/>
        </w:rPr>
        <w:t xml:space="preserve">(aes(color = </w:t>
      </w:r>
      <w:proofErr w:type="spellStart"/>
      <w:r w:rsidRPr="00245773">
        <w:rPr>
          <w:highlight w:val="yellow"/>
        </w:rPr>
        <w:t>Chick</w:t>
      </w:r>
      <w:proofErr w:type="spellEnd"/>
      <w:r w:rsidRPr="00245773">
        <w:rPr>
          <w:highlight w:val="yellow"/>
        </w:rPr>
        <w:t xml:space="preserve">), </w:t>
      </w:r>
      <w:proofErr w:type="spellStart"/>
      <w:r w:rsidRPr="00245773">
        <w:rPr>
          <w:highlight w:val="yellow"/>
        </w:rPr>
        <w:t>linetype</w:t>
      </w:r>
      <w:proofErr w:type="spellEnd"/>
      <w:r w:rsidRPr="00245773">
        <w:rPr>
          <w:highlight w:val="yellow"/>
        </w:rPr>
        <w:t xml:space="preserve"> = 2) + </w:t>
      </w:r>
      <w:proofErr w:type="spellStart"/>
      <w:r w:rsidRPr="00245773">
        <w:rPr>
          <w:highlight w:val="yellow"/>
        </w:rPr>
        <w:t>geom_smooth</w:t>
      </w:r>
      <w:proofErr w:type="spellEnd"/>
      <w:r w:rsidRPr="00245773">
        <w:rPr>
          <w:highlight w:val="yellow"/>
        </w:rPr>
        <w:t xml:space="preserve">(aes(x = </w:t>
      </w:r>
      <w:proofErr w:type="spellStart"/>
      <w:r w:rsidRPr="00245773">
        <w:rPr>
          <w:highlight w:val="yellow"/>
        </w:rPr>
        <w:t>Time</w:t>
      </w:r>
      <w:proofErr w:type="spellEnd"/>
      <w:r w:rsidRPr="00245773">
        <w:rPr>
          <w:highlight w:val="yellow"/>
        </w:rPr>
        <w:t xml:space="preserve">, y = </w:t>
      </w:r>
      <w:proofErr w:type="spellStart"/>
      <w:r w:rsidRPr="00245773">
        <w:rPr>
          <w:highlight w:val="yellow"/>
        </w:rPr>
        <w:t>weight</w:t>
      </w:r>
      <w:proofErr w:type="spellEnd"/>
      <w:r w:rsidRPr="00245773">
        <w:rPr>
          <w:highlight w:val="yellow"/>
        </w:rPr>
        <w:t xml:space="preserve">, color = </w:t>
      </w:r>
      <w:proofErr w:type="spellStart"/>
      <w:r w:rsidRPr="00245773">
        <w:rPr>
          <w:highlight w:val="yellow"/>
        </w:rPr>
        <w:t>Diet</w:t>
      </w:r>
      <w:proofErr w:type="spellEnd"/>
      <w:r w:rsidRPr="00245773">
        <w:rPr>
          <w:highlight w:val="yellow"/>
        </w:rPr>
        <w:t xml:space="preserve">), </w:t>
      </w:r>
      <w:proofErr w:type="spellStart"/>
      <w:r w:rsidRPr="00245773">
        <w:rPr>
          <w:highlight w:val="yellow"/>
        </w:rPr>
        <w:t>method</w:t>
      </w:r>
      <w:proofErr w:type="spellEnd"/>
      <w:r w:rsidRPr="00245773">
        <w:rPr>
          <w:highlight w:val="yellow"/>
        </w:rPr>
        <w:t xml:space="preserve"> = "lm", se = FALSE)</w:t>
      </w:r>
    </w:p>
    <w:p w:rsidR="00BD70DB" w:rsidRDefault="00BD70DB" w:rsidP="00BD70DB">
      <w:pPr>
        <w:pStyle w:val="Prrafodelista"/>
        <w:ind w:left="1080"/>
        <w:rPr>
          <w:b/>
        </w:rPr>
      </w:pPr>
      <w:r>
        <w:rPr>
          <w:b/>
          <w:noProof/>
          <w:lang w:eastAsia="ca-ES"/>
        </w:rPr>
        <w:drawing>
          <wp:inline distT="0" distB="0" distL="0" distR="0" wp14:anchorId="551CC371" wp14:editId="4B8296C0">
            <wp:extent cx="5356115" cy="3600450"/>
            <wp:effectExtent l="0" t="0" r="0" b="0"/>
            <wp:docPr id="5" name="Imagen 5" descr="C:\Users\NEUROI~1\AppData\Local\Temp\VirtualBox Dropped Files\2018-06-06T13_10_52.815563100Z\Screenshot from 2018-06-06 15-06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UROI~1\AppData\Local\Temp\VirtualBox Dropped Files\2018-06-06T13_10_52.815563100Z\Screenshot from 2018-06-06 15-06-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167" cy="360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DB" w:rsidRDefault="00BD70DB" w:rsidP="00BD70DB">
      <w:pPr>
        <w:pStyle w:val="Prrafodelista"/>
        <w:ind w:left="1080"/>
        <w:rPr>
          <w:b/>
        </w:rPr>
      </w:pPr>
    </w:p>
    <w:p w:rsidR="00BD70DB" w:rsidRDefault="00BD70DB" w:rsidP="00BD70DB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Afegiu dues línies (una horitzontal de punts de color blau i una vertical continua de color taronja) per dividir la mostra en 4 quadrants. La línia horitzontal ha de ser la mitja de pes de tota la mostra i la línia vertical ha de ser la mitja de seguiment dels </w:t>
      </w:r>
      <w:r>
        <w:rPr>
          <w:b/>
        </w:rPr>
        <w:lastRenderedPageBreak/>
        <w:t>individus que segueixen la dieta 1. (mireu ?</w:t>
      </w:r>
      <w:proofErr w:type="spellStart"/>
      <w:r>
        <w:rPr>
          <w:b/>
        </w:rPr>
        <w:t>geom_hline</w:t>
      </w:r>
      <w:proofErr w:type="spellEnd"/>
      <w:r>
        <w:rPr>
          <w:b/>
        </w:rPr>
        <w:t xml:space="preserve"> i ?</w:t>
      </w:r>
      <w:proofErr w:type="spellStart"/>
      <w:r>
        <w:rPr>
          <w:b/>
        </w:rPr>
        <w:t>geom_vline</w:t>
      </w:r>
      <w:proofErr w:type="spellEnd"/>
      <w:r>
        <w:rPr>
          <w:b/>
        </w:rPr>
        <w:t>)</w:t>
      </w:r>
      <w:r w:rsidR="00A156B7">
        <w:rPr>
          <w:b/>
          <w:noProof/>
          <w:lang w:eastAsia="ca-ES"/>
        </w:rPr>
        <w:drawing>
          <wp:inline distT="0" distB="0" distL="0" distR="0">
            <wp:extent cx="5238750" cy="3514472"/>
            <wp:effectExtent l="0" t="0" r="0" b="0"/>
            <wp:docPr id="9" name="Imagen 9" descr="C:\Users\NEUROI~1\AppData\Local\Temp\VirtualBox Dropped Files\2018-06-06T13_32_33.253732100Z\Screenshot from 2018-06-06 15-3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UROI~1\AppData\Local\Temp\VirtualBox Dropped Files\2018-06-06T13_32_33.253732100Z\Screenshot from 2018-06-06 15-31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/>
                    <a:stretch/>
                  </pic:blipFill>
                  <pic:spPr bwMode="auto">
                    <a:xfrm>
                      <a:off x="0" y="0"/>
                      <a:ext cx="5241876" cy="35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0DB" w:rsidRPr="00BD70DB" w:rsidRDefault="00BD70DB" w:rsidP="00BD70DB">
      <w:pPr>
        <w:rPr>
          <w:b/>
        </w:rPr>
      </w:pPr>
    </w:p>
    <w:p w:rsidR="00BD70DB" w:rsidRDefault="00BD70DB" w:rsidP="00BD70DB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Finalment, feu que cada quadrant tingui una mida, forma i color diferent.</w:t>
      </w:r>
      <w:r w:rsidR="00A156B7">
        <w:rPr>
          <w:b/>
        </w:rPr>
        <w:t xml:space="preserve"> (Ajuda: Creeu una columna nova a </w:t>
      </w:r>
      <w:proofErr w:type="spellStart"/>
      <w:r w:rsidR="00A156B7">
        <w:rPr>
          <w:b/>
        </w:rPr>
        <w:t>n’aquest</w:t>
      </w:r>
      <w:proofErr w:type="spellEnd"/>
      <w:r w:rsidR="00A156B7">
        <w:rPr>
          <w:b/>
        </w:rPr>
        <w:t xml:space="preserve"> </w:t>
      </w:r>
      <w:proofErr w:type="spellStart"/>
      <w:r w:rsidR="00A156B7">
        <w:rPr>
          <w:b/>
        </w:rPr>
        <w:t>dataset</w:t>
      </w:r>
      <w:proofErr w:type="spellEnd"/>
      <w:r w:rsidR="00A156B7">
        <w:rPr>
          <w:b/>
        </w:rPr>
        <w:t xml:space="preserve"> que assigni a cada punt el quadrant al qual pertany. Nota2: Per què es compleixin dues condicions a l’hora d’assignar un valor heu d’aplicar el símbol “&amp;”: condició1 &amp; condició2)</w:t>
      </w:r>
    </w:p>
    <w:p w:rsidR="00A156B7" w:rsidRPr="00A156B7" w:rsidRDefault="00A156B7" w:rsidP="00A156B7">
      <w:pPr>
        <w:pStyle w:val="Prrafodelista"/>
        <w:rPr>
          <w:b/>
        </w:rPr>
      </w:pPr>
    </w:p>
    <w:p w:rsidR="00A156B7" w:rsidRPr="00A156B7" w:rsidRDefault="00A156B7" w:rsidP="00A156B7">
      <w:pPr>
        <w:rPr>
          <w:b/>
        </w:rPr>
      </w:pPr>
      <w:bookmarkStart w:id="0" w:name="_GoBack"/>
      <w:r>
        <w:rPr>
          <w:b/>
          <w:noProof/>
          <w:lang w:eastAsia="ca-ES"/>
        </w:rPr>
        <w:drawing>
          <wp:inline distT="0" distB="0" distL="0" distR="0">
            <wp:extent cx="4864608" cy="3303828"/>
            <wp:effectExtent l="0" t="0" r="0" b="0"/>
            <wp:docPr id="12" name="Imagen 12" descr="C:\Users\NEUROI~1\AppData\Local\Temp\VirtualBox Dropped Files\2018-06-06T13_40_55.841235100Z\Screenshot from 2018-06-06 15-3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UROI~1\AppData\Local\Temp\VirtualBox Dropped Files\2018-06-06T13_40_55.841235100Z\Screenshot from 2018-06-06 15-39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"/>
                    <a:stretch/>
                  </pic:blipFill>
                  <pic:spPr bwMode="auto">
                    <a:xfrm>
                      <a:off x="0" y="0"/>
                      <a:ext cx="4866170" cy="330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E7977" w:rsidRDefault="00EE7977">
      <w:pPr>
        <w:rPr>
          <w:b/>
        </w:rPr>
      </w:pPr>
      <w:r>
        <w:rPr>
          <w:b/>
        </w:rPr>
        <w:br w:type="page"/>
      </w:r>
    </w:p>
    <w:p w:rsidR="00A156B7" w:rsidRPr="00A156B7" w:rsidRDefault="00A156B7" w:rsidP="00A156B7">
      <w:pPr>
        <w:pStyle w:val="Prrafodelista"/>
        <w:rPr>
          <w:b/>
        </w:rPr>
      </w:pPr>
    </w:p>
    <w:p w:rsidR="00A156B7" w:rsidRDefault="00A156B7" w:rsidP="00A156B7">
      <w:pPr>
        <w:rPr>
          <w:b/>
        </w:rPr>
      </w:pPr>
    </w:p>
    <w:p w:rsidR="00A519C8" w:rsidRDefault="00A519C8" w:rsidP="00A519C8">
      <w:pPr>
        <w:pStyle w:val="Ttulo1"/>
      </w:pPr>
      <w:r>
        <w:t>exportar el gràfic</w:t>
      </w:r>
    </w:p>
    <w:p w:rsidR="00A519C8" w:rsidRDefault="00A519C8" w:rsidP="00A519C8">
      <w:r>
        <w:t xml:space="preserve">Hi ha moltes maneres d’exportar un gràfic. En aquest </w:t>
      </w:r>
      <w:proofErr w:type="spellStart"/>
      <w:r>
        <w:t>tutorial</w:t>
      </w:r>
      <w:proofErr w:type="spellEnd"/>
      <w:r>
        <w:t xml:space="preserve"> bàsicament n’ensenyarem dos diferents. La primera i més senzilla, com una imatge 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tif</w:t>
      </w:r>
      <w:proofErr w:type="spellEnd"/>
      <w:r>
        <w:t xml:space="preserve"> o  </w:t>
      </w:r>
      <w:proofErr w:type="spellStart"/>
      <w:r>
        <w:t>jpg</w:t>
      </w:r>
      <w:proofErr w:type="spellEnd"/>
      <w:r>
        <w:t xml:space="preserve">) amb la comana </w:t>
      </w:r>
      <w:proofErr w:type="spellStart"/>
      <w:r>
        <w:rPr>
          <w:b/>
        </w:rPr>
        <w:t>ggsave</w:t>
      </w:r>
      <w:proofErr w:type="spellEnd"/>
      <w:r>
        <w:rPr>
          <w:b/>
        </w:rPr>
        <w:t>()</w:t>
      </w:r>
      <w:r>
        <w:t xml:space="preserve">. </w:t>
      </w:r>
    </w:p>
    <w:p w:rsidR="00A519C8" w:rsidRDefault="00A519C8" w:rsidP="00A519C8">
      <w:pPr>
        <w:pStyle w:val="codi"/>
      </w:pPr>
      <w:r>
        <w:t># primer fem el gràfic</w:t>
      </w:r>
    </w:p>
    <w:p w:rsidR="00A519C8" w:rsidRDefault="00A519C8" w:rsidP="00A519C8">
      <w:pPr>
        <w:pStyle w:val="codi"/>
      </w:pPr>
      <w:proofErr w:type="spellStart"/>
      <w:r>
        <w:t>gg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midwest</w:t>
      </w:r>
      <w:proofErr w:type="spellEnd"/>
      <w:r>
        <w:t>, aes(x=</w:t>
      </w:r>
      <w:proofErr w:type="spellStart"/>
      <w:r>
        <w:t>area</w:t>
      </w:r>
      <w:proofErr w:type="spellEnd"/>
      <w:r>
        <w:t>, y=</w:t>
      </w:r>
      <w:proofErr w:type="spellStart"/>
      <w:r>
        <w:t>poptotal</w:t>
      </w:r>
      <w:proofErr w:type="spellEnd"/>
      <w:r>
        <w:t xml:space="preserve">)) + </w:t>
      </w:r>
    </w:p>
    <w:p w:rsidR="00A519C8" w:rsidRDefault="00A519C8" w:rsidP="00A519C8">
      <w:pPr>
        <w:pStyle w:val="codi"/>
      </w:pPr>
      <w:r>
        <w:t xml:space="preserve">  </w:t>
      </w:r>
      <w:proofErr w:type="spellStart"/>
      <w:r>
        <w:t>geom_point</w:t>
      </w:r>
      <w:proofErr w:type="spellEnd"/>
      <w:r>
        <w:t>(aes(col=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size</w:t>
      </w:r>
      <w:proofErr w:type="spellEnd"/>
      <w:r>
        <w:t>=</w:t>
      </w:r>
      <w:proofErr w:type="spellStart"/>
      <w:r>
        <w:t>popdensity</w:t>
      </w:r>
      <w:proofErr w:type="spellEnd"/>
      <w:r>
        <w:t xml:space="preserve">)) + </w:t>
      </w:r>
    </w:p>
    <w:p w:rsidR="00A519C8" w:rsidRDefault="00A519C8" w:rsidP="00A519C8">
      <w:pPr>
        <w:pStyle w:val="codi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="lm", se=F) </w:t>
      </w:r>
    </w:p>
    <w:p w:rsidR="00A519C8" w:rsidRDefault="00A519C8" w:rsidP="00A519C8">
      <w:pPr>
        <w:pStyle w:val="codi"/>
      </w:pPr>
      <w:r>
        <w:t># i després el guardem...</w:t>
      </w:r>
    </w:p>
    <w:p w:rsidR="00A519C8" w:rsidRDefault="00A519C8" w:rsidP="00A519C8">
      <w:pPr>
        <w:pStyle w:val="codi"/>
      </w:pPr>
      <w:proofErr w:type="spellStart"/>
      <w:r>
        <w:t>g</w:t>
      </w:r>
      <w:r w:rsidRPr="009F3677">
        <w:t>gsave</w:t>
      </w:r>
      <w:proofErr w:type="spellEnd"/>
      <w:r>
        <w:t>(“gràfic_test</w:t>
      </w:r>
      <w:r w:rsidRPr="009F3677">
        <w:t>.</w:t>
      </w:r>
      <w:proofErr w:type="spellStart"/>
      <w:r w:rsidRPr="009F3677">
        <w:t>png</w:t>
      </w:r>
      <w:proofErr w:type="spellEnd"/>
      <w:r w:rsidRPr="009F3677">
        <w:t>",</w:t>
      </w:r>
      <w:proofErr w:type="spellStart"/>
      <w:r w:rsidRPr="009F3677">
        <w:t>width</w:t>
      </w:r>
      <w:proofErr w:type="spellEnd"/>
      <w:r w:rsidRPr="009F3677">
        <w:t xml:space="preserve"> = 9, </w:t>
      </w:r>
      <w:proofErr w:type="spellStart"/>
      <w:r w:rsidRPr="009F3677">
        <w:t>height</w:t>
      </w:r>
      <w:proofErr w:type="spellEnd"/>
      <w:r w:rsidRPr="009F3677">
        <w:t xml:space="preserve"> = 5, units ="in", </w:t>
      </w:r>
      <w:proofErr w:type="spellStart"/>
      <w:r w:rsidRPr="009F3677">
        <w:t>dpi</w:t>
      </w:r>
      <w:proofErr w:type="spellEnd"/>
      <w:r w:rsidRPr="009F3677">
        <w:t xml:space="preserve"> = 300)</w:t>
      </w:r>
    </w:p>
    <w:p w:rsidR="00A519C8" w:rsidRDefault="00A519C8" w:rsidP="00A519C8"/>
    <w:p w:rsidR="00A519C8" w:rsidRDefault="00A519C8" w:rsidP="00A519C8">
      <w:r>
        <w:t xml:space="preserve">La següent manera de fer-ho és exportant-ho a un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</w:p>
    <w:p w:rsidR="00A519C8" w:rsidRDefault="00A519C8" w:rsidP="00A519C8">
      <w:pPr>
        <w:pStyle w:val="codi"/>
      </w:pPr>
      <w:r>
        <w:t xml:space="preserve">#Carreguem les llibreries </w:t>
      </w:r>
      <w:proofErr w:type="spellStart"/>
      <w:r>
        <w:t>necessaries</w:t>
      </w:r>
      <w:proofErr w:type="spellEnd"/>
    </w:p>
    <w:p w:rsidR="00A519C8" w:rsidRDefault="00A519C8" w:rsidP="00A519C8">
      <w:pPr>
        <w:pStyle w:val="codi"/>
      </w:pPr>
      <w: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ReporteRs</w:t>
      </w:r>
      <w:proofErr w:type="spellEnd"/>
      <w:r>
        <w:t>)</w:t>
      </w:r>
    </w:p>
    <w:p w:rsidR="00A519C8" w:rsidRDefault="00A519C8" w:rsidP="00A519C8">
      <w:pPr>
        <w:pStyle w:val="codi"/>
      </w:pPr>
      <w: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ReporteRsjars</w:t>
      </w:r>
      <w:proofErr w:type="spellEnd"/>
      <w:r>
        <w:t>)</w:t>
      </w:r>
    </w:p>
    <w:p w:rsidR="00A519C8" w:rsidRDefault="00A519C8" w:rsidP="00A519C8">
      <w:pPr>
        <w:pStyle w:val="codi"/>
      </w:pPr>
    </w:p>
    <w:p w:rsidR="00A519C8" w:rsidRDefault="00A519C8" w:rsidP="00A519C8">
      <w:pPr>
        <w:pStyle w:val="codi"/>
      </w:pPr>
      <w:r>
        <w:t>plantilla &lt;- "//dspau.santpau.es/U/CarpUMNeurologia/BaseUdM/Export-analisis/Resultados/ReportTemplate.pptx"</w:t>
      </w:r>
    </w:p>
    <w:p w:rsidR="00A519C8" w:rsidRDefault="00A519C8" w:rsidP="00A519C8">
      <w:pPr>
        <w:pStyle w:val="codi"/>
      </w:pPr>
      <w:r>
        <w:t xml:space="preserve">doc &lt;- </w:t>
      </w:r>
      <w:proofErr w:type="spellStart"/>
      <w:r>
        <w:t>pptx</w:t>
      </w:r>
      <w:proofErr w:type="spellEnd"/>
      <w:r>
        <w:t>(</w:t>
      </w:r>
      <w:proofErr w:type="spellStart"/>
      <w:r>
        <w:t>title</w:t>
      </w:r>
      <w:proofErr w:type="spellEnd"/>
      <w:r>
        <w:t xml:space="preserve">="Report", </w:t>
      </w:r>
      <w:proofErr w:type="spellStart"/>
      <w:r>
        <w:t>template</w:t>
      </w:r>
      <w:proofErr w:type="spellEnd"/>
      <w:r>
        <w:t xml:space="preserve">=plantilla) </w:t>
      </w:r>
    </w:p>
    <w:p w:rsidR="00A519C8" w:rsidRDefault="00A519C8" w:rsidP="00A519C8">
      <w:pPr>
        <w:pStyle w:val="codi"/>
      </w:pPr>
    </w:p>
    <w:p w:rsidR="00A519C8" w:rsidRDefault="00A519C8" w:rsidP="00A519C8">
      <w:pPr>
        <w:pStyle w:val="codi"/>
      </w:pPr>
      <w:r>
        <w:t>#Ara és quan creem el gràfic</w:t>
      </w:r>
    </w:p>
    <w:p w:rsidR="00A519C8" w:rsidRDefault="00A519C8" w:rsidP="00A519C8">
      <w:pPr>
        <w:pStyle w:val="codi"/>
      </w:pPr>
      <w:proofErr w:type="spellStart"/>
      <w:r>
        <w:t>gg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midwest</w:t>
      </w:r>
      <w:proofErr w:type="spellEnd"/>
      <w:r>
        <w:t>, aes(x=</w:t>
      </w:r>
      <w:proofErr w:type="spellStart"/>
      <w:r>
        <w:t>area</w:t>
      </w:r>
      <w:proofErr w:type="spellEnd"/>
      <w:r>
        <w:t>, y=</w:t>
      </w:r>
      <w:proofErr w:type="spellStart"/>
      <w:r>
        <w:t>poptotal</w:t>
      </w:r>
      <w:proofErr w:type="spellEnd"/>
      <w:r>
        <w:t xml:space="preserve">)) + </w:t>
      </w:r>
    </w:p>
    <w:p w:rsidR="00A519C8" w:rsidRDefault="00A519C8" w:rsidP="00A519C8">
      <w:pPr>
        <w:pStyle w:val="codi"/>
      </w:pPr>
      <w:r>
        <w:t xml:space="preserve">  </w:t>
      </w:r>
      <w:proofErr w:type="spellStart"/>
      <w:r>
        <w:t>geom_point</w:t>
      </w:r>
      <w:proofErr w:type="spellEnd"/>
      <w:r>
        <w:t>(aes(col=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size</w:t>
      </w:r>
      <w:proofErr w:type="spellEnd"/>
      <w:r>
        <w:t>=</w:t>
      </w:r>
      <w:proofErr w:type="spellStart"/>
      <w:r>
        <w:t>popdensity</w:t>
      </w:r>
      <w:proofErr w:type="spellEnd"/>
      <w:r>
        <w:t xml:space="preserve">)) + </w:t>
      </w:r>
    </w:p>
    <w:p w:rsidR="00A519C8" w:rsidRDefault="00A519C8" w:rsidP="00A519C8">
      <w:pPr>
        <w:pStyle w:val="codi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="lm", se=F) + </w:t>
      </w:r>
      <w:proofErr w:type="spellStart"/>
      <w:r>
        <w:t>xlim</w:t>
      </w:r>
      <w:proofErr w:type="spellEnd"/>
      <w:r>
        <w:t xml:space="preserve">(c(0, 0.1)) + </w:t>
      </w:r>
      <w:proofErr w:type="spellStart"/>
      <w:r>
        <w:t>ylim</w:t>
      </w:r>
      <w:proofErr w:type="spellEnd"/>
      <w:r>
        <w:t xml:space="preserve">(c(0, 500000)) + </w:t>
      </w:r>
    </w:p>
    <w:p w:rsidR="00A519C8" w:rsidRDefault="00A519C8" w:rsidP="00A519C8">
      <w:pPr>
        <w:pStyle w:val="codi"/>
      </w:pPr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Area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>", y="</w:t>
      </w:r>
      <w:proofErr w:type="spellStart"/>
      <w:r>
        <w:t>Population</w:t>
      </w:r>
      <w:proofErr w:type="spellEnd"/>
      <w:r>
        <w:t>", x="</w:t>
      </w:r>
      <w:proofErr w:type="spellStart"/>
      <w:r>
        <w:t>Area</w:t>
      </w:r>
      <w:proofErr w:type="spellEnd"/>
      <w:r>
        <w:t xml:space="preserve"> ")</w:t>
      </w:r>
    </w:p>
    <w:p w:rsidR="00A519C8" w:rsidRDefault="00A519C8" w:rsidP="00A519C8">
      <w:pPr>
        <w:pStyle w:val="codi"/>
      </w:pPr>
    </w:p>
    <w:p w:rsidR="00A519C8" w:rsidRDefault="00A519C8" w:rsidP="00A519C8">
      <w:pPr>
        <w:pStyle w:val="codi"/>
      </w:pPr>
      <w:r>
        <w:t>#Afegim una diapositiva amb el nostre gràfic</w:t>
      </w:r>
    </w:p>
    <w:p w:rsidR="00A519C8" w:rsidRDefault="00A519C8" w:rsidP="00A519C8">
      <w:pPr>
        <w:pStyle w:val="codi"/>
      </w:pPr>
      <w:r>
        <w:t xml:space="preserve">   doc &lt;- </w:t>
      </w:r>
      <w:proofErr w:type="spellStart"/>
      <w:r>
        <w:t>addSlide</w:t>
      </w:r>
      <w:proofErr w:type="spellEnd"/>
      <w:r>
        <w:t>(doc,"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Content")</w:t>
      </w:r>
    </w:p>
    <w:p w:rsidR="00A519C8" w:rsidRDefault="00A519C8" w:rsidP="00A519C8">
      <w:pPr>
        <w:pStyle w:val="codi"/>
      </w:pPr>
      <w:r>
        <w:t xml:space="preserve">   doc &lt;- </w:t>
      </w:r>
      <w:proofErr w:type="spellStart"/>
      <w:r>
        <w:t>addTitle</w:t>
      </w:r>
      <w:proofErr w:type="spellEnd"/>
      <w:r>
        <w:t>(</w:t>
      </w:r>
      <w:proofErr w:type="spellStart"/>
      <w:r>
        <w:t>doc,"El</w:t>
      </w:r>
      <w:proofErr w:type="spellEnd"/>
      <w:r>
        <w:t xml:space="preserve"> nostre gràfic", </w:t>
      </w:r>
      <w:proofErr w:type="spellStart"/>
      <w:r>
        <w:t>level</w:t>
      </w:r>
      <w:proofErr w:type="spellEnd"/>
      <w:r>
        <w:t>=3)</w:t>
      </w:r>
    </w:p>
    <w:p w:rsidR="00A519C8" w:rsidRDefault="00A519C8" w:rsidP="00A519C8">
      <w:pPr>
        <w:pStyle w:val="codi"/>
      </w:pPr>
      <w:r>
        <w:t xml:space="preserve">   doc &lt;- </w:t>
      </w:r>
      <w:proofErr w:type="spellStart"/>
      <w:r>
        <w:t>addPlot</w:t>
      </w:r>
      <w:proofErr w:type="spellEnd"/>
      <w:r>
        <w:t xml:space="preserve">(doc, </w:t>
      </w:r>
      <w:proofErr w:type="spellStart"/>
      <w:r>
        <w:t>fun</w:t>
      </w:r>
      <w:proofErr w:type="spellEnd"/>
      <w:r>
        <w:t>=</w:t>
      </w:r>
      <w:proofErr w:type="spellStart"/>
      <w:r>
        <w:t>function</w:t>
      </w:r>
      <w:proofErr w:type="spellEnd"/>
      <w:r>
        <w:t xml:space="preserve">() </w:t>
      </w:r>
      <w:proofErr w:type="spellStart"/>
      <w:r>
        <w:t>print</w:t>
      </w:r>
      <w:proofErr w:type="spellEnd"/>
      <w:r>
        <w:t>(</w:t>
      </w:r>
      <w:proofErr w:type="spellStart"/>
      <w:r>
        <w:t>gg</w:t>
      </w:r>
      <w:proofErr w:type="spellEnd"/>
      <w:r>
        <w:t>),</w:t>
      </w:r>
      <w:proofErr w:type="spellStart"/>
      <w:r>
        <w:t>vector.graphic</w:t>
      </w:r>
      <w:proofErr w:type="spellEnd"/>
      <w:r>
        <w:t xml:space="preserve"> =TRUE )</w:t>
      </w:r>
    </w:p>
    <w:p w:rsidR="00A519C8" w:rsidRDefault="00A519C8" w:rsidP="00A519C8">
      <w:pPr>
        <w:rPr>
          <w:color w:val="069859" w:themeColor="accent3" w:themeShade="BF"/>
        </w:rPr>
      </w:pPr>
    </w:p>
    <w:sectPr w:rsidR="00A519C8" w:rsidSect="004E1AED">
      <w:footerReference w:type="default" r:id="rId2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19" w:rsidRDefault="00F97819">
      <w:pPr>
        <w:spacing w:after="0" w:line="240" w:lineRule="auto"/>
      </w:pPr>
      <w:r>
        <w:separator/>
      </w:r>
    </w:p>
  </w:endnote>
  <w:endnote w:type="continuationSeparator" w:id="0">
    <w:p w:rsidR="00F97819" w:rsidRDefault="00F9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45773">
          <w:rPr>
            <w:noProof/>
            <w:lang w:bidi="es-ES"/>
          </w:rPr>
          <w:t>14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19" w:rsidRDefault="00F97819">
      <w:pPr>
        <w:spacing w:after="0" w:line="240" w:lineRule="auto"/>
      </w:pPr>
      <w:r>
        <w:separator/>
      </w:r>
    </w:p>
  </w:footnote>
  <w:footnote w:type="continuationSeparator" w:id="0">
    <w:p w:rsidR="00F97819" w:rsidRDefault="00F9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BE39CD"/>
    <w:multiLevelType w:val="hybridMultilevel"/>
    <w:tmpl w:val="4AA6398E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D61B72"/>
    <w:multiLevelType w:val="hybridMultilevel"/>
    <w:tmpl w:val="096CDBD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C7721FE"/>
    <w:multiLevelType w:val="hybridMultilevel"/>
    <w:tmpl w:val="971EE46C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E"/>
    <w:rsid w:val="000621A9"/>
    <w:rsid w:val="000B2C32"/>
    <w:rsid w:val="000C533B"/>
    <w:rsid w:val="000D4CB8"/>
    <w:rsid w:val="00117503"/>
    <w:rsid w:val="00147CA7"/>
    <w:rsid w:val="00164C2E"/>
    <w:rsid w:val="00184D55"/>
    <w:rsid w:val="00194DF6"/>
    <w:rsid w:val="001D13CC"/>
    <w:rsid w:val="001E2B3F"/>
    <w:rsid w:val="001F11CB"/>
    <w:rsid w:val="0020127B"/>
    <w:rsid w:val="00235E6D"/>
    <w:rsid w:val="00242AB5"/>
    <w:rsid w:val="00245773"/>
    <w:rsid w:val="00275DD1"/>
    <w:rsid w:val="0028236B"/>
    <w:rsid w:val="00291860"/>
    <w:rsid w:val="0029382E"/>
    <w:rsid w:val="002B7977"/>
    <w:rsid w:val="002F3D7F"/>
    <w:rsid w:val="003772E8"/>
    <w:rsid w:val="003D103C"/>
    <w:rsid w:val="003D6AD4"/>
    <w:rsid w:val="003E37C6"/>
    <w:rsid w:val="00480EC1"/>
    <w:rsid w:val="004851D2"/>
    <w:rsid w:val="004E1AED"/>
    <w:rsid w:val="00512734"/>
    <w:rsid w:val="00524214"/>
    <w:rsid w:val="00557B84"/>
    <w:rsid w:val="00583961"/>
    <w:rsid w:val="005A39F4"/>
    <w:rsid w:val="005C12A5"/>
    <w:rsid w:val="005C3869"/>
    <w:rsid w:val="005D46FD"/>
    <w:rsid w:val="00622079"/>
    <w:rsid w:val="00661416"/>
    <w:rsid w:val="00693ABB"/>
    <w:rsid w:val="00725A1F"/>
    <w:rsid w:val="00737F09"/>
    <w:rsid w:val="007E1C87"/>
    <w:rsid w:val="00877B72"/>
    <w:rsid w:val="0088268E"/>
    <w:rsid w:val="008C6395"/>
    <w:rsid w:val="008D1F48"/>
    <w:rsid w:val="008D38C8"/>
    <w:rsid w:val="00920B76"/>
    <w:rsid w:val="00990AB6"/>
    <w:rsid w:val="009C1BCD"/>
    <w:rsid w:val="00A1310C"/>
    <w:rsid w:val="00A156B7"/>
    <w:rsid w:val="00A519C8"/>
    <w:rsid w:val="00A5324B"/>
    <w:rsid w:val="00A87ABE"/>
    <w:rsid w:val="00AE2132"/>
    <w:rsid w:val="00B15791"/>
    <w:rsid w:val="00B47499"/>
    <w:rsid w:val="00B77C8E"/>
    <w:rsid w:val="00BA7B03"/>
    <w:rsid w:val="00BB7864"/>
    <w:rsid w:val="00BD70DB"/>
    <w:rsid w:val="00C01AA7"/>
    <w:rsid w:val="00C56659"/>
    <w:rsid w:val="00C8242A"/>
    <w:rsid w:val="00C87E9D"/>
    <w:rsid w:val="00CA0357"/>
    <w:rsid w:val="00CE2DE7"/>
    <w:rsid w:val="00CE454A"/>
    <w:rsid w:val="00D47A97"/>
    <w:rsid w:val="00D55BC6"/>
    <w:rsid w:val="00D9713F"/>
    <w:rsid w:val="00DC0934"/>
    <w:rsid w:val="00DF464E"/>
    <w:rsid w:val="00E160BB"/>
    <w:rsid w:val="00E66F70"/>
    <w:rsid w:val="00E95242"/>
    <w:rsid w:val="00EE7977"/>
    <w:rsid w:val="00EE7FBA"/>
    <w:rsid w:val="00F3356C"/>
    <w:rsid w:val="00F95F8D"/>
    <w:rsid w:val="00F97819"/>
    <w:rsid w:val="00FB2F83"/>
    <w:rsid w:val="00FB46A2"/>
    <w:rsid w:val="00FD0C1E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E86EB-2FAD-4149-B588-75881A36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customStyle="1" w:styleId="codi">
    <w:name w:val="codi"/>
    <w:basedOn w:val="Normal"/>
    <w:link w:val="codiCar"/>
    <w:qFormat/>
    <w:rsid w:val="003E37C6"/>
    <w:pPr>
      <w:spacing w:after="120" w:line="60" w:lineRule="atLeast"/>
    </w:pPr>
    <w:rPr>
      <w:color w:val="069859" w:themeColor="accent3" w:themeShade="BF"/>
    </w:rPr>
  </w:style>
  <w:style w:type="paragraph" w:styleId="Prrafodelista">
    <w:name w:val="List Paragraph"/>
    <w:basedOn w:val="Normal"/>
    <w:uiPriority w:val="34"/>
    <w:unhideWhenUsed/>
    <w:qFormat/>
    <w:rsid w:val="00FB2F83"/>
    <w:pPr>
      <w:ind w:left="720"/>
      <w:contextualSpacing/>
    </w:pPr>
  </w:style>
  <w:style w:type="character" w:customStyle="1" w:styleId="codiCar">
    <w:name w:val="codi Car"/>
    <w:basedOn w:val="Fuentedeprrafopredeter"/>
    <w:link w:val="codi"/>
    <w:rsid w:val="003E37C6"/>
    <w:rPr>
      <w:color w:val="069859" w:themeColor="accent3" w:themeShade="BF"/>
      <w:lang w:val="ca-ES"/>
    </w:rPr>
  </w:style>
  <w:style w:type="character" w:styleId="Hipervnculo">
    <w:name w:val="Hyperlink"/>
    <w:basedOn w:val="Fuentedeprrafopredeter"/>
    <w:uiPriority w:val="99"/>
    <w:unhideWhenUsed/>
    <w:rsid w:val="008C6395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uroimagen1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4873beb7-5857-4685-be1f-d57550cc96cc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1D5E9-9F01-43B4-B831-2E4B789B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1443</TotalTime>
  <Pages>14</Pages>
  <Words>1718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neuroimagen1</dc:creator>
  <cp:lastModifiedBy>neuroimagen1</cp:lastModifiedBy>
  <cp:revision>16</cp:revision>
  <dcterms:created xsi:type="dcterms:W3CDTF">2018-06-08T14:43:00Z</dcterms:created>
  <dcterms:modified xsi:type="dcterms:W3CDTF">2018-06-14T10:58:00Z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